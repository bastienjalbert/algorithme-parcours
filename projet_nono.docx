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2859" w:rsidRPr="00BD0C1C" w:rsidRDefault="00BD0C1C" w:rsidP="00C266E2">
      <w:pPr>
        <w:pStyle w:val="Paragraphe"/>
        <w:spacing w:before="120" w:after="240"/>
        <w:ind w:firstLine="0"/>
        <w:rPr>
          <w:rFonts w:ascii="Calibri" w:hAnsi="Calibri"/>
          <w:b/>
          <w:bCs/>
          <w:sz w:val="36"/>
          <w:szCs w:val="36"/>
          <w:u w:val="single"/>
        </w:rPr>
      </w:pPr>
      <w:r w:rsidRPr="00BD0C1C">
        <w:rPr>
          <w:rFonts w:ascii="Calibri" w:hAnsi="Calibri"/>
          <w:b/>
          <w:bCs/>
          <w:sz w:val="36"/>
          <w:szCs w:val="36"/>
          <w:u w:val="single"/>
        </w:rPr>
        <w:t>Projet « </w:t>
      </w:r>
      <w:r w:rsidR="00D87746" w:rsidRPr="00BD0C1C">
        <w:rPr>
          <w:rFonts w:ascii="Calibri" w:hAnsi="Calibri"/>
          <w:b/>
          <w:bCs/>
          <w:sz w:val="36"/>
          <w:szCs w:val="36"/>
          <w:u w:val="single"/>
        </w:rPr>
        <w:t>Nono le robot</w:t>
      </w:r>
      <w:r w:rsidRPr="00BD0C1C">
        <w:rPr>
          <w:rFonts w:ascii="Calibri" w:hAnsi="Calibri"/>
          <w:b/>
          <w:bCs/>
          <w:sz w:val="36"/>
          <w:szCs w:val="36"/>
          <w:u w:val="single"/>
        </w:rPr>
        <w:t> »</w:t>
      </w:r>
    </w:p>
    <w:p w:rsidR="00FB19A9" w:rsidRPr="00FB19A9" w:rsidRDefault="00FB19A9" w:rsidP="00FB19A9">
      <w:pPr>
        <w:pStyle w:val="Paragraphe"/>
        <w:numPr>
          <w:ilvl w:val="0"/>
          <w:numId w:val="37"/>
        </w:numPr>
        <w:rPr>
          <w:rFonts w:ascii="Calibri" w:hAnsi="Calibri"/>
          <w:b/>
          <w:bCs/>
          <w:sz w:val="28"/>
          <w:u w:val="single"/>
        </w:rPr>
      </w:pPr>
      <w:r w:rsidRPr="00FB19A9">
        <w:rPr>
          <w:rFonts w:ascii="Calibri" w:hAnsi="Calibri"/>
          <w:b/>
          <w:bCs/>
          <w:sz w:val="28"/>
          <w:u w:val="single"/>
        </w:rPr>
        <w:t>Présentation et données de base :</w:t>
      </w:r>
    </w:p>
    <w:p w:rsidR="00B155BD" w:rsidRDefault="00D87746" w:rsidP="00F11109">
      <w:pPr>
        <w:pStyle w:val="Paragraphe"/>
        <w:spacing w:before="120"/>
        <w:ind w:firstLine="284"/>
        <w:rPr>
          <w:rFonts w:ascii="Calibri" w:hAnsi="Calibri"/>
          <w:bCs/>
        </w:rPr>
      </w:pPr>
      <w:r>
        <w:rPr>
          <w:rFonts w:ascii="Calibri" w:hAnsi="Calibri"/>
          <w:bCs/>
        </w:rPr>
        <w:t>Dans ce</w:t>
      </w:r>
      <w:r w:rsidR="00BD0C1C">
        <w:rPr>
          <w:rFonts w:ascii="Calibri" w:hAnsi="Calibri"/>
          <w:bCs/>
        </w:rPr>
        <w:t xml:space="preserve"> projet</w:t>
      </w:r>
      <w:r>
        <w:rPr>
          <w:rFonts w:ascii="Calibri" w:hAnsi="Calibri"/>
          <w:bCs/>
        </w:rPr>
        <w:t xml:space="preserve">, nous allons faire un </w:t>
      </w:r>
      <w:r w:rsidR="00BD0C1C">
        <w:rPr>
          <w:rFonts w:ascii="Calibri" w:hAnsi="Calibri"/>
          <w:bCs/>
        </w:rPr>
        <w:t>programme</w:t>
      </w:r>
      <w:r>
        <w:rPr>
          <w:rFonts w:ascii="Calibri" w:hAnsi="Calibri"/>
          <w:bCs/>
        </w:rPr>
        <w:t xml:space="preserve"> </w:t>
      </w:r>
      <w:r w:rsidR="00BA4231">
        <w:rPr>
          <w:rFonts w:ascii="Calibri" w:hAnsi="Calibri"/>
          <w:bCs/>
        </w:rPr>
        <w:t xml:space="preserve">de calcul d’itinéraire pour un robot convoyeur dans un atelier de fabrication. Le robot permet de déplacer des pièces entre poste dans l’atelier. Nous devons concevoir ici un </w:t>
      </w:r>
      <w:r w:rsidR="00BD0C1C">
        <w:rPr>
          <w:rFonts w:ascii="Calibri" w:hAnsi="Calibri"/>
          <w:bCs/>
        </w:rPr>
        <w:t>programme</w:t>
      </w:r>
      <w:r w:rsidR="00BA4231">
        <w:rPr>
          <w:rFonts w:ascii="Calibri" w:hAnsi="Calibri"/>
          <w:bCs/>
        </w:rPr>
        <w:t xml:space="preserve"> permettant de calculer un itinéraire entre deux points de l’atelier. Nous allons pour cela utiliser un algorithme de recherche combinatoire, c’est-à-dire un algorithme évaluant les différentes possibilités de mouvements pas par pas jusqu’à l’objectif.</w:t>
      </w:r>
    </w:p>
    <w:p w:rsidR="00BA4231" w:rsidRDefault="00BA4231" w:rsidP="00377CDD">
      <w:pPr>
        <w:pStyle w:val="Paragraphe"/>
        <w:ind w:firstLine="284"/>
        <w:rPr>
          <w:rFonts w:ascii="Calibri" w:hAnsi="Calibri"/>
          <w:bCs/>
        </w:rPr>
      </w:pPr>
      <w:r>
        <w:rPr>
          <w:rFonts w:ascii="Calibri" w:hAnsi="Calibri"/>
          <w:bCs/>
        </w:rPr>
        <w:t xml:space="preserve">Le robot dispose d’une carte de l’atelier </w:t>
      </w:r>
      <w:r w:rsidR="00D32DB0">
        <w:rPr>
          <w:rFonts w:ascii="Calibri" w:hAnsi="Calibri"/>
          <w:bCs/>
        </w:rPr>
        <w:t xml:space="preserve">modélisée par une matrice </w:t>
      </w:r>
      <w:r w:rsidR="009F0558">
        <w:rPr>
          <w:rFonts w:ascii="Calibri" w:hAnsi="Calibri"/>
          <w:bCs/>
        </w:rPr>
        <w:t>de caractères (voir exemple sur la figure 1</w:t>
      </w:r>
      <w:r w:rsidR="001839F6">
        <w:rPr>
          <w:rFonts w:ascii="Calibri" w:hAnsi="Calibri"/>
          <w:bCs/>
        </w:rPr>
        <w:t>)</w:t>
      </w:r>
      <w:r w:rsidR="00BD0C1C">
        <w:rPr>
          <w:rFonts w:ascii="Calibri" w:hAnsi="Calibri"/>
          <w:bCs/>
        </w:rPr>
        <w:t xml:space="preserve"> qui sera récupérée dans un fichier texte (map.txt)</w:t>
      </w:r>
      <w:r w:rsidR="00D32DB0">
        <w:rPr>
          <w:rFonts w:ascii="Calibri" w:hAnsi="Calibri"/>
          <w:bCs/>
        </w:rPr>
        <w:t>. Le robot tient une case et peut se déplacer soit vers le haut, la gauche, la droite ou le bas à l’intérieur de la matrice (s’il n’y a pas d’obstacle dans les cases correspondantes bien sûr).</w:t>
      </w:r>
      <w:r w:rsidR="00021AC4">
        <w:rPr>
          <w:rFonts w:ascii="Calibri" w:hAnsi="Calibri"/>
          <w:bCs/>
        </w:rPr>
        <w:t xml:space="preserve"> Nous </w:t>
      </w:r>
      <w:r w:rsidR="00FD7DEF">
        <w:rPr>
          <w:rFonts w:ascii="Calibri" w:hAnsi="Calibri"/>
          <w:bCs/>
        </w:rPr>
        <w:t>connaissons le point de départ et d’arrivée par leurs coordonnées dans la matrice (couple d’entier représentant le numéro de ligne et de colonne)</w:t>
      </w:r>
      <w:r w:rsidR="00BD0C1C">
        <w:rPr>
          <w:rFonts w:ascii="Calibri" w:hAnsi="Calibri"/>
          <w:bCs/>
        </w:rPr>
        <w:t xml:space="preserve"> également chargée depuis le fichier texte</w:t>
      </w:r>
      <w:r w:rsidR="00FD7DEF">
        <w:rPr>
          <w:rFonts w:ascii="Calibri" w:hAnsi="Calibri"/>
          <w:bCs/>
        </w:rPr>
        <w:t>.</w:t>
      </w:r>
    </w:p>
    <w:p w:rsidR="00FB19A9" w:rsidRDefault="00FB19A9" w:rsidP="00377CDD">
      <w:pPr>
        <w:pStyle w:val="Paragraphe"/>
        <w:ind w:firstLine="284"/>
        <w:rPr>
          <w:rFonts w:ascii="Calibri" w:hAnsi="Calibri"/>
          <w:bCs/>
        </w:rPr>
      </w:pPr>
    </w:p>
    <w:p w:rsidR="00FD7DEF" w:rsidRDefault="00FD7DEF" w:rsidP="00377CDD">
      <w:pPr>
        <w:pStyle w:val="Paragraphe"/>
        <w:ind w:firstLine="284"/>
        <w:rPr>
          <w:rFonts w:ascii="Calibri" w:hAnsi="Calibri"/>
          <w:bCs/>
        </w:rPr>
      </w:pPr>
      <w:r>
        <w:rPr>
          <w:rFonts w:ascii="Calibri" w:hAnsi="Calibri"/>
          <w:bCs/>
        </w:rPr>
        <w:t>Départ : (</w:t>
      </w:r>
      <w:proofErr w:type="spellStart"/>
      <w:r>
        <w:rPr>
          <w:rFonts w:ascii="Calibri" w:hAnsi="Calibri"/>
          <w:bCs/>
        </w:rPr>
        <w:t>Ld</w:t>
      </w:r>
      <w:proofErr w:type="spellEnd"/>
      <w:r>
        <w:rPr>
          <w:rFonts w:ascii="Calibri" w:hAnsi="Calibri"/>
          <w:bCs/>
        </w:rPr>
        <w:t xml:space="preserve">, Cd) </w:t>
      </w:r>
      <w:r>
        <w:rPr>
          <w:rFonts w:ascii="Calibri" w:hAnsi="Calibri"/>
          <w:bCs/>
        </w:rPr>
        <w:tab/>
      </w:r>
      <w:r>
        <w:rPr>
          <w:rFonts w:ascii="Calibri" w:hAnsi="Calibri"/>
          <w:bCs/>
        </w:rPr>
        <w:tab/>
        <w:t>Arrivée : (La,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92"/>
        <w:gridCol w:w="592"/>
        <w:gridCol w:w="592"/>
        <w:gridCol w:w="592"/>
        <w:gridCol w:w="592"/>
      </w:tblGrid>
      <w:tr w:rsidR="00FD7DEF" w:rsidRPr="00FE6341" w:rsidTr="00FD7DEF">
        <w:trPr>
          <w:trHeight w:val="426"/>
          <w:jc w:val="center"/>
        </w:trPr>
        <w:tc>
          <w:tcPr>
            <w:tcW w:w="592" w:type="dxa"/>
            <w:tcBorders>
              <w:top w:val="nil"/>
              <w:left w:val="nil"/>
              <w:bottom w:val="nil"/>
              <w:right w:val="nil"/>
            </w:tcBorders>
          </w:tcPr>
          <w:p w:rsidR="00FD7DEF" w:rsidRDefault="00FD7DEF" w:rsidP="00021AC4">
            <w:pPr>
              <w:pStyle w:val="Paragraphe"/>
              <w:ind w:firstLine="0"/>
              <w:jc w:val="center"/>
              <w:rPr>
                <w:rFonts w:ascii="Calibri" w:hAnsi="Calibri"/>
                <w:bCs/>
              </w:rPr>
            </w:pPr>
          </w:p>
        </w:tc>
        <w:tc>
          <w:tcPr>
            <w:tcW w:w="592" w:type="dxa"/>
            <w:tcBorders>
              <w:top w:val="nil"/>
              <w:left w:val="nil"/>
              <w:right w:val="nil"/>
            </w:tcBorders>
            <w:vAlign w:val="center"/>
          </w:tcPr>
          <w:p w:rsidR="00FD7DEF" w:rsidRDefault="00FD7DEF" w:rsidP="00021AC4">
            <w:pPr>
              <w:pStyle w:val="Paragraphe"/>
              <w:ind w:firstLine="0"/>
              <w:jc w:val="center"/>
              <w:rPr>
                <w:rFonts w:ascii="Calibri" w:hAnsi="Calibri"/>
                <w:bCs/>
              </w:rPr>
            </w:pPr>
            <w:r>
              <w:rPr>
                <w:rFonts w:ascii="Calibri" w:hAnsi="Calibri"/>
                <w:bCs/>
              </w:rPr>
              <w:t>1</w:t>
            </w:r>
          </w:p>
        </w:tc>
        <w:tc>
          <w:tcPr>
            <w:tcW w:w="592" w:type="dxa"/>
            <w:tcBorders>
              <w:top w:val="nil"/>
              <w:left w:val="nil"/>
              <w:right w:val="nil"/>
            </w:tcBorders>
            <w:vAlign w:val="center"/>
          </w:tcPr>
          <w:p w:rsidR="00FD7DEF" w:rsidRDefault="00FD7DEF" w:rsidP="00021AC4">
            <w:pPr>
              <w:pStyle w:val="Paragraphe"/>
              <w:ind w:firstLine="0"/>
              <w:jc w:val="center"/>
              <w:rPr>
                <w:rFonts w:ascii="Calibri" w:hAnsi="Calibri"/>
                <w:bCs/>
              </w:rPr>
            </w:pPr>
            <w:r>
              <w:rPr>
                <w:rFonts w:ascii="Calibri" w:hAnsi="Calibri"/>
                <w:bCs/>
              </w:rPr>
              <w:t>2</w:t>
            </w:r>
          </w:p>
        </w:tc>
        <w:tc>
          <w:tcPr>
            <w:tcW w:w="592" w:type="dxa"/>
            <w:tcBorders>
              <w:top w:val="nil"/>
              <w:left w:val="nil"/>
              <w:right w:val="nil"/>
            </w:tcBorders>
            <w:vAlign w:val="center"/>
          </w:tcPr>
          <w:p w:rsidR="00FD7DEF" w:rsidRDefault="00FD7DEF" w:rsidP="00021AC4">
            <w:pPr>
              <w:pStyle w:val="Paragraphe"/>
              <w:ind w:firstLine="0"/>
              <w:jc w:val="center"/>
              <w:rPr>
                <w:rFonts w:ascii="Calibri" w:hAnsi="Calibri"/>
                <w:bCs/>
              </w:rPr>
            </w:pPr>
            <w:r>
              <w:rPr>
                <w:rFonts w:ascii="Calibri" w:hAnsi="Calibri"/>
                <w:bCs/>
              </w:rPr>
              <w:t>3</w:t>
            </w:r>
          </w:p>
        </w:tc>
        <w:tc>
          <w:tcPr>
            <w:tcW w:w="592" w:type="dxa"/>
            <w:tcBorders>
              <w:top w:val="nil"/>
              <w:left w:val="nil"/>
              <w:right w:val="nil"/>
            </w:tcBorders>
            <w:vAlign w:val="center"/>
          </w:tcPr>
          <w:p w:rsidR="00FD7DEF" w:rsidRDefault="00FD7DEF" w:rsidP="00021AC4">
            <w:pPr>
              <w:pStyle w:val="Paragraphe"/>
              <w:ind w:firstLine="0"/>
              <w:jc w:val="center"/>
              <w:rPr>
                <w:rFonts w:ascii="Calibri" w:hAnsi="Calibri"/>
                <w:bCs/>
              </w:rPr>
            </w:pPr>
            <w:r>
              <w:rPr>
                <w:rFonts w:ascii="Calibri" w:hAnsi="Calibri"/>
                <w:bCs/>
              </w:rPr>
              <w:t>4</w:t>
            </w:r>
          </w:p>
        </w:tc>
        <w:tc>
          <w:tcPr>
            <w:tcW w:w="592" w:type="dxa"/>
            <w:tcBorders>
              <w:top w:val="nil"/>
              <w:left w:val="nil"/>
              <w:right w:val="nil"/>
            </w:tcBorders>
            <w:vAlign w:val="center"/>
          </w:tcPr>
          <w:p w:rsidR="00FD7DEF" w:rsidRDefault="00FD7DEF" w:rsidP="00021AC4">
            <w:pPr>
              <w:pStyle w:val="Paragraphe"/>
              <w:ind w:firstLine="0"/>
              <w:jc w:val="center"/>
              <w:rPr>
                <w:rFonts w:ascii="Calibri" w:hAnsi="Calibri"/>
                <w:bCs/>
              </w:rPr>
            </w:pPr>
            <w:r>
              <w:rPr>
                <w:rFonts w:ascii="Calibri" w:hAnsi="Calibri"/>
                <w:bCs/>
              </w:rPr>
              <w:t>5</w:t>
            </w:r>
          </w:p>
        </w:tc>
      </w:tr>
      <w:tr w:rsidR="00FD7DEF" w:rsidRPr="00FE6341" w:rsidTr="00FD7DEF">
        <w:trPr>
          <w:trHeight w:val="426"/>
          <w:jc w:val="center"/>
        </w:trPr>
        <w:tc>
          <w:tcPr>
            <w:tcW w:w="592" w:type="dxa"/>
            <w:tcBorders>
              <w:top w:val="nil"/>
              <w:left w:val="nil"/>
              <w:bottom w:val="nil"/>
            </w:tcBorders>
          </w:tcPr>
          <w:p w:rsidR="00FD7DEF" w:rsidRDefault="00FD7DEF" w:rsidP="00021AC4">
            <w:pPr>
              <w:pStyle w:val="Paragraphe"/>
              <w:ind w:firstLine="0"/>
              <w:jc w:val="center"/>
              <w:rPr>
                <w:rFonts w:ascii="Calibri" w:hAnsi="Calibri"/>
                <w:bCs/>
              </w:rPr>
            </w:pPr>
            <w:r>
              <w:rPr>
                <w:rFonts w:ascii="Calibri" w:hAnsi="Calibri"/>
                <w:bCs/>
              </w:rPr>
              <w:t>1</w:t>
            </w:r>
          </w:p>
        </w:tc>
        <w:tc>
          <w:tcPr>
            <w:tcW w:w="592" w:type="dxa"/>
            <w:vAlign w:val="center"/>
          </w:tcPr>
          <w:p w:rsidR="00FD7DEF" w:rsidRPr="00FE6341" w:rsidRDefault="00FD7DEF" w:rsidP="00021AC4">
            <w:pPr>
              <w:pStyle w:val="Paragraphe"/>
              <w:ind w:firstLine="0"/>
              <w:jc w:val="center"/>
              <w:rPr>
                <w:rFonts w:ascii="Calibri" w:hAnsi="Calibri"/>
                <w:bCs/>
              </w:rPr>
            </w:pPr>
          </w:p>
        </w:tc>
        <w:tc>
          <w:tcPr>
            <w:tcW w:w="592" w:type="dxa"/>
            <w:vAlign w:val="center"/>
          </w:tcPr>
          <w:p w:rsidR="00FD7DEF" w:rsidRPr="00FE6341" w:rsidRDefault="00FD7DEF" w:rsidP="00021AC4">
            <w:pPr>
              <w:pStyle w:val="Paragraphe"/>
              <w:ind w:firstLine="0"/>
              <w:jc w:val="center"/>
              <w:rPr>
                <w:rFonts w:ascii="Calibri" w:hAnsi="Calibri"/>
                <w:bCs/>
              </w:rPr>
            </w:pPr>
          </w:p>
        </w:tc>
        <w:tc>
          <w:tcPr>
            <w:tcW w:w="592" w:type="dxa"/>
            <w:vAlign w:val="center"/>
          </w:tcPr>
          <w:p w:rsidR="00FD7DEF" w:rsidRPr="00FE6341" w:rsidRDefault="00FD7DEF" w:rsidP="00021AC4">
            <w:pPr>
              <w:pStyle w:val="Paragraphe"/>
              <w:ind w:firstLine="0"/>
              <w:jc w:val="center"/>
              <w:rPr>
                <w:rFonts w:ascii="Calibri" w:hAnsi="Calibri"/>
                <w:bCs/>
              </w:rPr>
            </w:pPr>
          </w:p>
        </w:tc>
        <w:tc>
          <w:tcPr>
            <w:tcW w:w="592" w:type="dxa"/>
            <w:vAlign w:val="center"/>
          </w:tcPr>
          <w:p w:rsidR="00FD7DEF" w:rsidRPr="00FE6341" w:rsidRDefault="00FD7DEF" w:rsidP="00021AC4">
            <w:pPr>
              <w:pStyle w:val="Paragraphe"/>
              <w:ind w:firstLine="0"/>
              <w:jc w:val="center"/>
              <w:rPr>
                <w:rFonts w:ascii="Calibri" w:hAnsi="Calibri"/>
                <w:bCs/>
              </w:rPr>
            </w:pPr>
          </w:p>
        </w:tc>
        <w:tc>
          <w:tcPr>
            <w:tcW w:w="592" w:type="dxa"/>
            <w:vAlign w:val="center"/>
          </w:tcPr>
          <w:p w:rsidR="00FD7DEF" w:rsidRPr="00FE6341" w:rsidRDefault="00FD7DEF" w:rsidP="00021AC4">
            <w:pPr>
              <w:pStyle w:val="Paragraphe"/>
              <w:ind w:firstLine="0"/>
              <w:jc w:val="center"/>
              <w:rPr>
                <w:rFonts w:ascii="Calibri" w:hAnsi="Calibri"/>
                <w:bCs/>
              </w:rPr>
            </w:pPr>
          </w:p>
        </w:tc>
      </w:tr>
      <w:tr w:rsidR="00FD7DEF" w:rsidRPr="00FE6341" w:rsidTr="00FD7DEF">
        <w:trPr>
          <w:trHeight w:val="442"/>
          <w:jc w:val="center"/>
        </w:trPr>
        <w:tc>
          <w:tcPr>
            <w:tcW w:w="592" w:type="dxa"/>
            <w:tcBorders>
              <w:top w:val="nil"/>
              <w:left w:val="nil"/>
              <w:bottom w:val="nil"/>
            </w:tcBorders>
          </w:tcPr>
          <w:p w:rsidR="00FD7DEF" w:rsidRDefault="00FD7DEF" w:rsidP="00021AC4">
            <w:pPr>
              <w:pStyle w:val="Paragraphe"/>
              <w:ind w:firstLine="0"/>
              <w:jc w:val="center"/>
              <w:rPr>
                <w:rFonts w:ascii="Calibri" w:hAnsi="Calibri"/>
                <w:bCs/>
              </w:rPr>
            </w:pPr>
            <w:r>
              <w:rPr>
                <w:rFonts w:ascii="Calibri" w:hAnsi="Calibri"/>
                <w:bCs/>
              </w:rPr>
              <w:t>2</w:t>
            </w:r>
          </w:p>
        </w:tc>
        <w:tc>
          <w:tcPr>
            <w:tcW w:w="592" w:type="dxa"/>
            <w:vAlign w:val="center"/>
          </w:tcPr>
          <w:p w:rsidR="00FD7DEF" w:rsidRPr="00FE6341" w:rsidRDefault="00FD7DEF" w:rsidP="00021AC4">
            <w:pPr>
              <w:pStyle w:val="Paragraphe"/>
              <w:ind w:firstLine="0"/>
              <w:jc w:val="center"/>
              <w:rPr>
                <w:rFonts w:ascii="Calibri" w:hAnsi="Calibri"/>
                <w:bCs/>
              </w:rPr>
            </w:pPr>
          </w:p>
        </w:tc>
        <w:tc>
          <w:tcPr>
            <w:tcW w:w="592" w:type="dxa"/>
            <w:vAlign w:val="center"/>
          </w:tcPr>
          <w:p w:rsidR="00FD7DEF" w:rsidRPr="00FE6341" w:rsidRDefault="00FD7DEF" w:rsidP="00021AC4">
            <w:pPr>
              <w:pStyle w:val="Paragraphe"/>
              <w:ind w:firstLine="0"/>
              <w:jc w:val="center"/>
              <w:rPr>
                <w:rFonts w:ascii="Calibri" w:hAnsi="Calibri"/>
                <w:bCs/>
              </w:rPr>
            </w:pPr>
          </w:p>
        </w:tc>
        <w:tc>
          <w:tcPr>
            <w:tcW w:w="592" w:type="dxa"/>
            <w:vAlign w:val="center"/>
          </w:tcPr>
          <w:p w:rsidR="00FD7DEF" w:rsidRPr="00FE6341" w:rsidRDefault="00FD7DEF" w:rsidP="00021AC4">
            <w:pPr>
              <w:pStyle w:val="Paragraphe"/>
              <w:ind w:firstLine="0"/>
              <w:jc w:val="center"/>
              <w:rPr>
                <w:rFonts w:ascii="Calibri" w:hAnsi="Calibri"/>
                <w:bCs/>
              </w:rPr>
            </w:pPr>
          </w:p>
        </w:tc>
        <w:tc>
          <w:tcPr>
            <w:tcW w:w="592" w:type="dxa"/>
            <w:vAlign w:val="center"/>
          </w:tcPr>
          <w:p w:rsidR="00FD7DEF" w:rsidRPr="00FE6341" w:rsidRDefault="00FD7DEF" w:rsidP="00021AC4">
            <w:pPr>
              <w:pStyle w:val="Paragraphe"/>
              <w:ind w:firstLine="0"/>
              <w:jc w:val="center"/>
              <w:rPr>
                <w:rFonts w:ascii="Calibri" w:hAnsi="Calibri"/>
                <w:bCs/>
              </w:rPr>
            </w:pPr>
            <w:r>
              <w:rPr>
                <w:rFonts w:ascii="Calibri" w:hAnsi="Calibri"/>
                <w:bCs/>
              </w:rPr>
              <w:t>1</w:t>
            </w:r>
          </w:p>
        </w:tc>
        <w:tc>
          <w:tcPr>
            <w:tcW w:w="592" w:type="dxa"/>
            <w:vAlign w:val="center"/>
          </w:tcPr>
          <w:p w:rsidR="00FD7DEF" w:rsidRPr="00FE6341" w:rsidRDefault="00FD7DEF" w:rsidP="00021AC4">
            <w:pPr>
              <w:pStyle w:val="Paragraphe"/>
              <w:ind w:firstLine="0"/>
              <w:jc w:val="center"/>
              <w:rPr>
                <w:rFonts w:ascii="Calibri" w:hAnsi="Calibri"/>
                <w:bCs/>
              </w:rPr>
            </w:pPr>
            <w:r>
              <w:rPr>
                <w:rFonts w:ascii="Calibri" w:hAnsi="Calibri"/>
                <w:bCs/>
              </w:rPr>
              <w:t>A</w:t>
            </w:r>
          </w:p>
        </w:tc>
      </w:tr>
      <w:tr w:rsidR="00FD7DEF" w:rsidRPr="00FE6341" w:rsidTr="00FD7DEF">
        <w:trPr>
          <w:trHeight w:val="426"/>
          <w:jc w:val="center"/>
        </w:trPr>
        <w:tc>
          <w:tcPr>
            <w:tcW w:w="592" w:type="dxa"/>
            <w:tcBorders>
              <w:top w:val="nil"/>
              <w:left w:val="nil"/>
              <w:bottom w:val="nil"/>
            </w:tcBorders>
          </w:tcPr>
          <w:p w:rsidR="00FD7DEF" w:rsidRDefault="00FD7DEF" w:rsidP="00021AC4">
            <w:pPr>
              <w:pStyle w:val="Paragraphe"/>
              <w:ind w:firstLine="0"/>
              <w:jc w:val="center"/>
              <w:rPr>
                <w:rFonts w:ascii="Calibri" w:hAnsi="Calibri"/>
                <w:bCs/>
              </w:rPr>
            </w:pPr>
            <w:r>
              <w:rPr>
                <w:rFonts w:ascii="Calibri" w:hAnsi="Calibri"/>
                <w:bCs/>
              </w:rPr>
              <w:t>3</w:t>
            </w:r>
          </w:p>
        </w:tc>
        <w:tc>
          <w:tcPr>
            <w:tcW w:w="592" w:type="dxa"/>
            <w:vAlign w:val="center"/>
          </w:tcPr>
          <w:p w:rsidR="00FD7DEF" w:rsidRPr="00FE6341" w:rsidRDefault="00FD7DEF" w:rsidP="00021AC4">
            <w:pPr>
              <w:pStyle w:val="Paragraphe"/>
              <w:ind w:firstLine="0"/>
              <w:jc w:val="center"/>
              <w:rPr>
                <w:rFonts w:ascii="Calibri" w:hAnsi="Calibri"/>
                <w:bCs/>
              </w:rPr>
            </w:pPr>
          </w:p>
        </w:tc>
        <w:tc>
          <w:tcPr>
            <w:tcW w:w="592" w:type="dxa"/>
            <w:vAlign w:val="center"/>
          </w:tcPr>
          <w:p w:rsidR="00FD7DEF" w:rsidRPr="00FE6341" w:rsidRDefault="00FD7DEF" w:rsidP="00021AC4">
            <w:pPr>
              <w:pStyle w:val="Paragraphe"/>
              <w:ind w:firstLine="0"/>
              <w:jc w:val="center"/>
              <w:rPr>
                <w:rFonts w:ascii="Calibri" w:hAnsi="Calibri"/>
                <w:bCs/>
              </w:rPr>
            </w:pPr>
            <w:r>
              <w:rPr>
                <w:rFonts w:ascii="Calibri" w:hAnsi="Calibri"/>
                <w:bCs/>
              </w:rPr>
              <w:t>1</w:t>
            </w:r>
          </w:p>
        </w:tc>
        <w:tc>
          <w:tcPr>
            <w:tcW w:w="592" w:type="dxa"/>
            <w:vAlign w:val="center"/>
          </w:tcPr>
          <w:p w:rsidR="00FD7DEF" w:rsidRPr="00FE6341" w:rsidRDefault="00FD7DEF" w:rsidP="00021AC4">
            <w:pPr>
              <w:pStyle w:val="Paragraphe"/>
              <w:ind w:firstLine="0"/>
              <w:jc w:val="center"/>
              <w:rPr>
                <w:rFonts w:ascii="Calibri" w:hAnsi="Calibri"/>
                <w:bCs/>
              </w:rPr>
            </w:pPr>
            <w:r>
              <w:rPr>
                <w:rFonts w:ascii="Calibri" w:hAnsi="Calibri"/>
                <w:bCs/>
              </w:rPr>
              <w:t>1</w:t>
            </w:r>
          </w:p>
        </w:tc>
        <w:tc>
          <w:tcPr>
            <w:tcW w:w="592" w:type="dxa"/>
            <w:vAlign w:val="center"/>
          </w:tcPr>
          <w:p w:rsidR="00FD7DEF" w:rsidRPr="00FE6341" w:rsidRDefault="00FD7DEF" w:rsidP="00021AC4">
            <w:pPr>
              <w:pStyle w:val="Paragraphe"/>
              <w:ind w:firstLine="0"/>
              <w:jc w:val="center"/>
              <w:rPr>
                <w:rFonts w:ascii="Calibri" w:hAnsi="Calibri"/>
                <w:bCs/>
              </w:rPr>
            </w:pPr>
            <w:r>
              <w:rPr>
                <w:rFonts w:ascii="Calibri" w:hAnsi="Calibri"/>
                <w:bCs/>
              </w:rPr>
              <w:t>1</w:t>
            </w:r>
          </w:p>
        </w:tc>
        <w:tc>
          <w:tcPr>
            <w:tcW w:w="592" w:type="dxa"/>
            <w:vAlign w:val="center"/>
          </w:tcPr>
          <w:p w:rsidR="00FD7DEF" w:rsidRPr="00FE6341" w:rsidRDefault="00FD7DEF" w:rsidP="00021AC4">
            <w:pPr>
              <w:pStyle w:val="Paragraphe"/>
              <w:ind w:firstLine="0"/>
              <w:jc w:val="center"/>
              <w:rPr>
                <w:rFonts w:ascii="Calibri" w:hAnsi="Calibri"/>
                <w:bCs/>
              </w:rPr>
            </w:pPr>
          </w:p>
        </w:tc>
      </w:tr>
      <w:tr w:rsidR="00FD7DEF" w:rsidRPr="00FE6341" w:rsidTr="00FD7DEF">
        <w:trPr>
          <w:trHeight w:val="426"/>
          <w:jc w:val="center"/>
        </w:trPr>
        <w:tc>
          <w:tcPr>
            <w:tcW w:w="592" w:type="dxa"/>
            <w:tcBorders>
              <w:top w:val="nil"/>
              <w:left w:val="nil"/>
              <w:bottom w:val="nil"/>
            </w:tcBorders>
          </w:tcPr>
          <w:p w:rsidR="00FD7DEF" w:rsidRDefault="00FD7DEF" w:rsidP="00021AC4">
            <w:pPr>
              <w:pStyle w:val="Paragraphe"/>
              <w:ind w:firstLine="0"/>
              <w:jc w:val="center"/>
              <w:rPr>
                <w:rFonts w:ascii="Calibri" w:hAnsi="Calibri"/>
                <w:bCs/>
              </w:rPr>
            </w:pPr>
            <w:r>
              <w:rPr>
                <w:rFonts w:ascii="Calibri" w:hAnsi="Calibri"/>
                <w:bCs/>
              </w:rPr>
              <w:t>4</w:t>
            </w:r>
          </w:p>
        </w:tc>
        <w:tc>
          <w:tcPr>
            <w:tcW w:w="592" w:type="dxa"/>
            <w:vAlign w:val="center"/>
          </w:tcPr>
          <w:p w:rsidR="00FD7DEF" w:rsidRPr="00FE6341" w:rsidRDefault="00FD7DEF" w:rsidP="00021AC4">
            <w:pPr>
              <w:pStyle w:val="Paragraphe"/>
              <w:ind w:firstLine="0"/>
              <w:jc w:val="center"/>
              <w:rPr>
                <w:rFonts w:ascii="Calibri" w:hAnsi="Calibri"/>
                <w:bCs/>
              </w:rPr>
            </w:pPr>
          </w:p>
        </w:tc>
        <w:tc>
          <w:tcPr>
            <w:tcW w:w="592" w:type="dxa"/>
            <w:vAlign w:val="center"/>
          </w:tcPr>
          <w:p w:rsidR="00FD7DEF" w:rsidRPr="00FE6341" w:rsidRDefault="00597AFA" w:rsidP="00021AC4">
            <w:pPr>
              <w:pStyle w:val="Paragraphe"/>
              <w:spacing w:before="50"/>
              <w:ind w:firstLine="0"/>
              <w:jc w:val="center"/>
              <w:rPr>
                <w:rFonts w:ascii="Calibri" w:hAnsi="Calibri"/>
                <w:bCs/>
              </w:rPr>
            </w:pPr>
            <w:r>
              <w:rPr>
                <w:rFonts w:ascii="Calibri" w:hAnsi="Calibri"/>
                <w:bCs/>
                <w:noProof/>
                <w:lang w:eastAsia="fr-FR"/>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203200</wp:posOffset>
                      </wp:positionV>
                      <wp:extent cx="113665" cy="128270"/>
                      <wp:effectExtent l="22225" t="19685" r="20955" b="9525"/>
                      <wp:wrapNone/>
                      <wp:docPr id="9"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3665" cy="128270"/>
                              </a:xfrm>
                              <a:prstGeom prst="rightArrow">
                                <a:avLst>
                                  <a:gd name="adj1" fmla="val 33667"/>
                                  <a:gd name="adj2" fmla="val 3876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2D82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7" o:spid="_x0000_s1026" type="#_x0000_t13" style="position:absolute;margin-left:3.8pt;margin-top:16pt;width:8.95pt;height:10.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" adj="13226,7164"/>
                  </w:pict>
                </mc:Fallback>
              </mc:AlternateContent>
            </w:r>
          </w:p>
        </w:tc>
        <w:tc>
          <w:tcPr>
            <w:tcW w:w="592" w:type="dxa"/>
            <w:vAlign w:val="center"/>
          </w:tcPr>
          <w:p w:rsidR="00FD7DEF" w:rsidRPr="00FE6341" w:rsidRDefault="00FD7DEF" w:rsidP="00021AC4">
            <w:pPr>
              <w:pStyle w:val="Paragraphe"/>
              <w:ind w:firstLine="0"/>
              <w:jc w:val="center"/>
              <w:rPr>
                <w:rFonts w:ascii="Calibri" w:hAnsi="Calibri"/>
                <w:bCs/>
              </w:rPr>
            </w:pPr>
          </w:p>
        </w:tc>
        <w:tc>
          <w:tcPr>
            <w:tcW w:w="592" w:type="dxa"/>
            <w:vAlign w:val="center"/>
          </w:tcPr>
          <w:p w:rsidR="00FD7DEF" w:rsidRPr="00FE6341" w:rsidRDefault="00FD7DEF" w:rsidP="00021AC4">
            <w:pPr>
              <w:pStyle w:val="Paragraphe"/>
              <w:ind w:firstLine="0"/>
              <w:jc w:val="center"/>
              <w:rPr>
                <w:rFonts w:ascii="Calibri" w:hAnsi="Calibri"/>
                <w:bCs/>
              </w:rPr>
            </w:pPr>
            <w:r>
              <w:rPr>
                <w:rFonts w:ascii="Calibri" w:hAnsi="Calibri"/>
                <w:bCs/>
              </w:rPr>
              <w:t>1</w:t>
            </w:r>
          </w:p>
        </w:tc>
        <w:tc>
          <w:tcPr>
            <w:tcW w:w="592" w:type="dxa"/>
            <w:vAlign w:val="center"/>
          </w:tcPr>
          <w:p w:rsidR="00FD7DEF" w:rsidRPr="00FE6341" w:rsidRDefault="00FD7DEF" w:rsidP="00021AC4">
            <w:pPr>
              <w:pStyle w:val="Paragraphe"/>
              <w:ind w:firstLine="0"/>
              <w:jc w:val="center"/>
              <w:rPr>
                <w:rFonts w:ascii="Calibri" w:hAnsi="Calibri"/>
                <w:bCs/>
              </w:rPr>
            </w:pPr>
          </w:p>
        </w:tc>
      </w:tr>
      <w:tr w:rsidR="00FD7DEF" w:rsidRPr="00FE6341" w:rsidTr="00FD7DEF">
        <w:trPr>
          <w:trHeight w:val="426"/>
          <w:jc w:val="center"/>
        </w:trPr>
        <w:tc>
          <w:tcPr>
            <w:tcW w:w="592" w:type="dxa"/>
            <w:tcBorders>
              <w:top w:val="nil"/>
              <w:left w:val="nil"/>
              <w:bottom w:val="nil"/>
            </w:tcBorders>
          </w:tcPr>
          <w:p w:rsidR="00FD7DEF" w:rsidRDefault="00FD7DEF" w:rsidP="00021AC4">
            <w:pPr>
              <w:pStyle w:val="Paragraphe"/>
              <w:ind w:firstLine="0"/>
              <w:jc w:val="center"/>
              <w:rPr>
                <w:rFonts w:ascii="Calibri" w:hAnsi="Calibri"/>
                <w:bCs/>
              </w:rPr>
            </w:pPr>
            <w:r>
              <w:rPr>
                <w:rFonts w:ascii="Calibri" w:hAnsi="Calibri"/>
                <w:bCs/>
              </w:rPr>
              <w:t>5</w:t>
            </w:r>
          </w:p>
        </w:tc>
        <w:tc>
          <w:tcPr>
            <w:tcW w:w="592" w:type="dxa"/>
            <w:vAlign w:val="center"/>
          </w:tcPr>
          <w:p w:rsidR="00FD7DEF" w:rsidRPr="00FE6341" w:rsidRDefault="00597AFA" w:rsidP="00021AC4">
            <w:pPr>
              <w:pStyle w:val="Paragraphe"/>
              <w:ind w:firstLine="0"/>
              <w:jc w:val="center"/>
              <w:rPr>
                <w:rFonts w:ascii="Calibri" w:hAnsi="Calibri"/>
                <w:bCs/>
              </w:rPr>
            </w:pPr>
            <w:r>
              <w:rPr>
                <w:rFonts w:ascii="Calibri" w:hAnsi="Calibri"/>
                <w:bCs/>
                <w:noProof/>
                <w:lang w:eastAsia="fr-FR"/>
              </w:rPr>
              <mc:AlternateContent>
                <mc:Choice Requires="wps">
                  <w:drawing>
                    <wp:anchor distT="0" distB="0" distL="114300" distR="114300" simplePos="0" relativeHeight="251658240" behindDoc="0" locked="0" layoutInCell="1" allowOverlap="1">
                      <wp:simplePos x="0" y="0"/>
                      <wp:positionH relativeFrom="column">
                        <wp:posOffset>217805</wp:posOffset>
                      </wp:positionH>
                      <wp:positionV relativeFrom="paragraph">
                        <wp:posOffset>62230</wp:posOffset>
                      </wp:positionV>
                      <wp:extent cx="144145" cy="128270"/>
                      <wp:effectExtent l="17780" t="24130" r="9525" b="19050"/>
                      <wp:wrapNone/>
                      <wp:docPr id="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4145" cy="128270"/>
                              </a:xfrm>
                              <a:prstGeom prst="rightArrow">
                                <a:avLst>
                                  <a:gd name="adj1" fmla="val 33667"/>
                                  <a:gd name="adj2" fmla="val 435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B330B" id="AutoShape 36" o:spid="_x0000_s1026" type="#_x0000_t13" style="position:absolute;margin-left:17.15pt;margin-top:4.9pt;width:11.35pt;height:10.1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" adj="13226,7164"/>
                  </w:pict>
                </mc:Fallback>
              </mc:AlternateContent>
            </w:r>
          </w:p>
        </w:tc>
        <w:tc>
          <w:tcPr>
            <w:tcW w:w="592" w:type="dxa"/>
            <w:vAlign w:val="bottom"/>
          </w:tcPr>
          <w:p w:rsidR="00FD7DEF" w:rsidRPr="00FE6341" w:rsidRDefault="00597AFA" w:rsidP="00021AC4">
            <w:pPr>
              <w:pStyle w:val="Paragraphe"/>
              <w:spacing w:before="50"/>
              <w:ind w:firstLine="0"/>
              <w:jc w:val="center"/>
              <w:rPr>
                <w:rFonts w:ascii="Calibri" w:hAnsi="Calibri"/>
                <w:bCs/>
              </w:rPr>
            </w:pPr>
            <w:r>
              <w:rPr>
                <w:rFonts w:ascii="Calibri" w:hAnsi="Calibri"/>
                <w:bCs/>
                <w:noProof/>
                <w:lang w:eastAsia="fr-FR"/>
              </w:rPr>
              <mc:AlternateContent>
                <mc:Choice Requires="wps">
                  <w:drawing>
                    <wp:anchor distT="0" distB="0" distL="114300" distR="114300" simplePos="0" relativeHeight="251657216" behindDoc="0" locked="0" layoutInCell="1" allowOverlap="1">
                      <wp:simplePos x="0" y="0"/>
                      <wp:positionH relativeFrom="column">
                        <wp:posOffset>35560</wp:posOffset>
                      </wp:positionH>
                      <wp:positionV relativeFrom="paragraph">
                        <wp:posOffset>210185</wp:posOffset>
                      </wp:positionV>
                      <wp:extent cx="144145" cy="128270"/>
                      <wp:effectExtent l="24765" t="11430" r="18415" b="15875"/>
                      <wp:wrapNone/>
                      <wp:docPr id="7"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4145" cy="128270"/>
                              </a:xfrm>
                              <a:prstGeom prst="rightArrow">
                                <a:avLst>
                                  <a:gd name="adj1" fmla="val 33667"/>
                                  <a:gd name="adj2" fmla="val 435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A31F2" id="AutoShape 35" o:spid="_x0000_s1026" type="#_x0000_t13" style="position:absolute;margin-left:2.8pt;margin-top:16.55pt;width:11.35pt;height:10.1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" adj="13226,7164"/>
                  </w:pict>
                </mc:Fallback>
              </mc:AlternateContent>
            </w:r>
            <w:r>
              <w:rPr>
                <w:rFonts w:ascii="Calibri" w:hAnsi="Calibri"/>
                <w:bCs/>
                <w:noProof/>
                <w:lang w:eastAsia="fr-FR"/>
              </w:rPr>
              <mc:AlternateContent>
                <mc:Choice Requires="wps">
                  <w:drawing>
                    <wp:anchor distT="0" distB="0" distL="114300" distR="114300" simplePos="0" relativeHeight="251656192" behindDoc="0" locked="0" layoutInCell="1" allowOverlap="1">
                      <wp:simplePos x="0" y="0"/>
                      <wp:positionH relativeFrom="column">
                        <wp:posOffset>259080</wp:posOffset>
                      </wp:positionH>
                      <wp:positionV relativeFrom="paragraph">
                        <wp:posOffset>73660</wp:posOffset>
                      </wp:positionV>
                      <wp:extent cx="144145" cy="128270"/>
                      <wp:effectExtent l="11430" t="26035" r="15875" b="26670"/>
                      <wp:wrapNone/>
                      <wp:docPr id="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28270"/>
                              </a:xfrm>
                              <a:prstGeom prst="rightArrow">
                                <a:avLst>
                                  <a:gd name="adj1" fmla="val 33667"/>
                                  <a:gd name="adj2" fmla="val 435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B81E9" id="AutoShape 34" o:spid="_x0000_s1026" type="#_x0000_t13" style="position:absolute;margin-left:20.4pt;margin-top:5.8pt;width:11.35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" adj="13226,7164"/>
                  </w:pict>
                </mc:Fallback>
              </mc:AlternateContent>
            </w:r>
            <w:r w:rsidR="00FD7DEF">
              <w:rPr>
                <w:rFonts w:ascii="Calibri" w:hAnsi="Calibri"/>
                <w:bCs/>
              </w:rPr>
              <w:t>D</w:t>
            </w:r>
          </w:p>
        </w:tc>
        <w:tc>
          <w:tcPr>
            <w:tcW w:w="592" w:type="dxa"/>
            <w:vAlign w:val="center"/>
          </w:tcPr>
          <w:p w:rsidR="00FD7DEF" w:rsidRPr="00FE6341" w:rsidRDefault="00FD7DEF" w:rsidP="00021AC4">
            <w:pPr>
              <w:pStyle w:val="Paragraphe"/>
              <w:ind w:firstLine="0"/>
              <w:jc w:val="center"/>
              <w:rPr>
                <w:rFonts w:ascii="Calibri" w:hAnsi="Calibri"/>
                <w:bCs/>
              </w:rPr>
            </w:pPr>
          </w:p>
        </w:tc>
        <w:tc>
          <w:tcPr>
            <w:tcW w:w="592" w:type="dxa"/>
            <w:vAlign w:val="center"/>
          </w:tcPr>
          <w:p w:rsidR="00FD7DEF" w:rsidRPr="00FE6341" w:rsidRDefault="00FD7DEF" w:rsidP="00021AC4">
            <w:pPr>
              <w:pStyle w:val="Paragraphe"/>
              <w:ind w:firstLine="0"/>
              <w:jc w:val="center"/>
              <w:rPr>
                <w:rFonts w:ascii="Calibri" w:hAnsi="Calibri"/>
                <w:bCs/>
              </w:rPr>
            </w:pPr>
          </w:p>
        </w:tc>
        <w:tc>
          <w:tcPr>
            <w:tcW w:w="592" w:type="dxa"/>
            <w:vAlign w:val="center"/>
          </w:tcPr>
          <w:p w:rsidR="00FD7DEF" w:rsidRPr="00FE6341" w:rsidRDefault="00FD7DEF" w:rsidP="00021AC4">
            <w:pPr>
              <w:pStyle w:val="Paragraphe"/>
              <w:ind w:firstLine="0"/>
              <w:jc w:val="center"/>
              <w:rPr>
                <w:rFonts w:ascii="Calibri" w:hAnsi="Calibri"/>
                <w:bCs/>
              </w:rPr>
            </w:pPr>
          </w:p>
        </w:tc>
      </w:tr>
      <w:tr w:rsidR="00FD7DEF" w:rsidRPr="00FE6341" w:rsidTr="00FD7DEF">
        <w:trPr>
          <w:trHeight w:val="442"/>
          <w:jc w:val="center"/>
        </w:trPr>
        <w:tc>
          <w:tcPr>
            <w:tcW w:w="592" w:type="dxa"/>
            <w:tcBorders>
              <w:top w:val="nil"/>
              <w:left w:val="nil"/>
              <w:bottom w:val="nil"/>
            </w:tcBorders>
          </w:tcPr>
          <w:p w:rsidR="00FD7DEF" w:rsidRDefault="00FD7DEF" w:rsidP="00021AC4">
            <w:pPr>
              <w:pStyle w:val="Paragraphe"/>
              <w:ind w:firstLine="0"/>
              <w:jc w:val="center"/>
              <w:rPr>
                <w:rFonts w:ascii="Calibri" w:hAnsi="Calibri"/>
                <w:bCs/>
              </w:rPr>
            </w:pPr>
            <w:r>
              <w:rPr>
                <w:rFonts w:ascii="Calibri" w:hAnsi="Calibri"/>
                <w:bCs/>
              </w:rPr>
              <w:t>6</w:t>
            </w:r>
          </w:p>
        </w:tc>
        <w:tc>
          <w:tcPr>
            <w:tcW w:w="592" w:type="dxa"/>
            <w:vAlign w:val="center"/>
          </w:tcPr>
          <w:p w:rsidR="00FD7DEF" w:rsidRPr="00FE6341" w:rsidRDefault="00FD7DEF" w:rsidP="00021AC4">
            <w:pPr>
              <w:pStyle w:val="Paragraphe"/>
              <w:ind w:firstLine="0"/>
              <w:jc w:val="center"/>
              <w:rPr>
                <w:rFonts w:ascii="Calibri" w:hAnsi="Calibri"/>
                <w:bCs/>
              </w:rPr>
            </w:pPr>
          </w:p>
        </w:tc>
        <w:tc>
          <w:tcPr>
            <w:tcW w:w="592" w:type="dxa"/>
            <w:vAlign w:val="center"/>
          </w:tcPr>
          <w:p w:rsidR="00FD7DEF" w:rsidRPr="00FE6341" w:rsidRDefault="00FD7DEF" w:rsidP="00021AC4">
            <w:pPr>
              <w:pStyle w:val="Paragraphe"/>
              <w:ind w:firstLine="0"/>
              <w:jc w:val="center"/>
              <w:rPr>
                <w:rFonts w:ascii="Calibri" w:hAnsi="Calibri"/>
                <w:bCs/>
              </w:rPr>
            </w:pPr>
          </w:p>
        </w:tc>
        <w:tc>
          <w:tcPr>
            <w:tcW w:w="592" w:type="dxa"/>
            <w:vAlign w:val="center"/>
          </w:tcPr>
          <w:p w:rsidR="00FD7DEF" w:rsidRPr="00FE6341" w:rsidRDefault="00FD7DEF" w:rsidP="00021AC4">
            <w:pPr>
              <w:pStyle w:val="Paragraphe"/>
              <w:ind w:firstLine="0"/>
              <w:jc w:val="center"/>
              <w:rPr>
                <w:rFonts w:ascii="Calibri" w:hAnsi="Calibri"/>
                <w:bCs/>
              </w:rPr>
            </w:pPr>
          </w:p>
        </w:tc>
        <w:tc>
          <w:tcPr>
            <w:tcW w:w="592" w:type="dxa"/>
            <w:vAlign w:val="center"/>
          </w:tcPr>
          <w:p w:rsidR="00FD7DEF" w:rsidRPr="00FE6341" w:rsidRDefault="00FD7DEF" w:rsidP="00021AC4">
            <w:pPr>
              <w:pStyle w:val="Paragraphe"/>
              <w:ind w:firstLine="0"/>
              <w:jc w:val="center"/>
              <w:rPr>
                <w:rFonts w:ascii="Calibri" w:hAnsi="Calibri"/>
                <w:bCs/>
              </w:rPr>
            </w:pPr>
          </w:p>
        </w:tc>
        <w:tc>
          <w:tcPr>
            <w:tcW w:w="592" w:type="dxa"/>
            <w:vAlign w:val="center"/>
          </w:tcPr>
          <w:p w:rsidR="00FD7DEF" w:rsidRPr="00FE6341" w:rsidRDefault="00FD7DEF" w:rsidP="00021AC4">
            <w:pPr>
              <w:pStyle w:val="Paragraphe"/>
              <w:ind w:firstLine="0"/>
              <w:jc w:val="center"/>
              <w:rPr>
                <w:rFonts w:ascii="Calibri" w:hAnsi="Calibri"/>
                <w:bCs/>
              </w:rPr>
            </w:pPr>
          </w:p>
        </w:tc>
      </w:tr>
    </w:tbl>
    <w:p w:rsidR="00206770" w:rsidRDefault="00FE6341" w:rsidP="00FE6341">
      <w:pPr>
        <w:pStyle w:val="Paragraphe"/>
        <w:spacing w:before="120"/>
        <w:ind w:firstLine="284"/>
        <w:jc w:val="center"/>
        <w:rPr>
          <w:rFonts w:ascii="Calibri" w:hAnsi="Calibri"/>
          <w:bCs/>
        </w:rPr>
      </w:pPr>
      <w:r w:rsidRPr="00FE6341">
        <w:rPr>
          <w:rFonts w:ascii="Calibri" w:hAnsi="Calibri"/>
          <w:b/>
          <w:bCs/>
          <w:i/>
          <w:u w:val="single"/>
        </w:rPr>
        <w:t>Figure </w:t>
      </w:r>
      <w:r w:rsidR="009F0558">
        <w:rPr>
          <w:rFonts w:ascii="Calibri" w:hAnsi="Calibri"/>
          <w:b/>
          <w:bCs/>
          <w:i/>
          <w:u w:val="single"/>
        </w:rPr>
        <w:t xml:space="preserve">1 </w:t>
      </w:r>
      <w:r w:rsidRPr="00FE6341">
        <w:rPr>
          <w:rFonts w:ascii="Calibri" w:hAnsi="Calibri"/>
          <w:b/>
          <w:bCs/>
          <w:i/>
          <w:u w:val="single"/>
        </w:rPr>
        <w:t>:</w:t>
      </w:r>
      <w:r w:rsidRPr="00FE6341">
        <w:rPr>
          <w:rFonts w:ascii="Calibri" w:hAnsi="Calibri"/>
          <w:bCs/>
        </w:rPr>
        <w:t xml:space="preserve"> Matrice représentant l’atelier</w:t>
      </w:r>
      <w:r w:rsidR="00021AC4">
        <w:rPr>
          <w:rFonts w:ascii="Calibri" w:hAnsi="Calibri"/>
          <w:bCs/>
        </w:rPr>
        <w:t xml:space="preserve"> et déplacement du robot</w:t>
      </w:r>
    </w:p>
    <w:p w:rsidR="00224474" w:rsidRDefault="00224474" w:rsidP="00FB19A9">
      <w:pPr>
        <w:pStyle w:val="Paragraphe"/>
        <w:spacing w:before="120" w:after="120"/>
        <w:ind w:firstLine="284"/>
        <w:rPr>
          <w:rFonts w:ascii="Calibri" w:hAnsi="Calibri"/>
          <w:bCs/>
        </w:rPr>
      </w:pPr>
      <w:r>
        <w:rPr>
          <w:rFonts w:ascii="Calibri" w:hAnsi="Calibri"/>
          <w:bCs/>
        </w:rPr>
        <w:t xml:space="preserve">Nous allons du coup utiliser une structure pour récupérer les informations dans le fichier texte. </w:t>
      </w:r>
      <w:r w:rsidR="009F0558">
        <w:rPr>
          <w:rFonts w:ascii="Calibri" w:hAnsi="Calibri"/>
          <w:bCs/>
        </w:rPr>
        <w:t xml:space="preserve">Nous </w:t>
      </w:r>
      <w:proofErr w:type="spellStart"/>
      <w:r w:rsidR="009F0558">
        <w:rPr>
          <w:rFonts w:ascii="Calibri" w:hAnsi="Calibri"/>
          <w:bCs/>
        </w:rPr>
        <w:t>auront</w:t>
      </w:r>
      <w:proofErr w:type="spellEnd"/>
      <w:r w:rsidR="009F0558">
        <w:rPr>
          <w:rFonts w:ascii="Calibri" w:hAnsi="Calibri"/>
          <w:bCs/>
        </w:rPr>
        <w:t xml:space="preserve"> donc un nom de problème, les positions d’arrivée et de départ, le nombre de ligne et le nombre de colonnes de la carte et la carte elle-même. </w:t>
      </w:r>
      <w:r>
        <w:rPr>
          <w:rFonts w:ascii="Calibri" w:hAnsi="Calibri"/>
          <w:bCs/>
        </w:rPr>
        <w:t>La structure d’un problème</w:t>
      </w:r>
      <w:r w:rsidR="00C32720">
        <w:rPr>
          <w:rFonts w:ascii="Calibri" w:hAnsi="Calibri"/>
          <w:bCs/>
        </w:rPr>
        <w:t xml:space="preserve"> à résoudre pourrait être</w:t>
      </w:r>
      <w:r>
        <w:rPr>
          <w:rFonts w:ascii="Calibri" w:hAnsi="Calibri"/>
          <w:bCs/>
        </w:rPr>
        <w:t xml:space="preserve"> la suivante :</w:t>
      </w:r>
    </w:p>
    <w:p w:rsidR="00FB19A9" w:rsidRDefault="00FB19A9" w:rsidP="00FB19A9">
      <w:pPr>
        <w:ind w:left="708"/>
        <w:jc w:val="both"/>
        <w:rPr>
          <w:rFonts w:ascii="Courier New" w:hAnsi="Courier New"/>
          <w:snapToGrid w:val="0"/>
          <w:lang w:val="en-GB"/>
        </w:rPr>
      </w:pPr>
      <w:proofErr w:type="spellStart"/>
      <w:proofErr w:type="gramStart"/>
      <w:r w:rsidRPr="00C32720">
        <w:rPr>
          <w:rFonts w:ascii="Courier New" w:hAnsi="Courier New"/>
          <w:snapToGrid w:val="0"/>
          <w:lang w:val="en-US"/>
        </w:rPr>
        <w:t>struct</w:t>
      </w:r>
      <w:proofErr w:type="spellEnd"/>
      <w:proofErr w:type="gramEnd"/>
      <w:r w:rsidRPr="00C32720">
        <w:rPr>
          <w:rFonts w:ascii="Courier New" w:hAnsi="Courier New"/>
          <w:snapToGrid w:val="0"/>
          <w:lang w:val="en-US"/>
        </w:rPr>
        <w:t xml:space="preserve"> </w:t>
      </w:r>
      <w:proofErr w:type="spellStart"/>
      <w:r>
        <w:rPr>
          <w:rFonts w:ascii="Courier New" w:hAnsi="Courier New"/>
          <w:snapToGrid w:val="0"/>
          <w:lang w:val="en-US"/>
        </w:rPr>
        <w:t>coordonnee</w:t>
      </w:r>
      <w:proofErr w:type="spellEnd"/>
      <w:r w:rsidRPr="004269B9">
        <w:rPr>
          <w:rFonts w:ascii="Courier New" w:hAnsi="Courier New"/>
          <w:snapToGrid w:val="0"/>
          <w:lang w:val="en-GB"/>
        </w:rPr>
        <w:t xml:space="preserve">{       </w:t>
      </w:r>
    </w:p>
    <w:p w:rsidR="00FB19A9" w:rsidRPr="004269B9" w:rsidRDefault="00FB19A9" w:rsidP="00FB19A9">
      <w:pPr>
        <w:ind w:left="708"/>
        <w:jc w:val="both"/>
        <w:rPr>
          <w:rFonts w:ascii="Courier New" w:hAnsi="Courier New"/>
          <w:snapToGrid w:val="0"/>
          <w:lang w:val="en-GB"/>
        </w:rPr>
      </w:pPr>
      <w:r>
        <w:rPr>
          <w:rFonts w:ascii="Courier New" w:hAnsi="Courier New"/>
          <w:snapToGrid w:val="0"/>
          <w:lang w:val="en-GB"/>
        </w:rPr>
        <w:tab/>
      </w:r>
      <w:r w:rsidRPr="00C266E2">
        <w:rPr>
          <w:rFonts w:ascii="Courier New" w:hAnsi="Courier New"/>
          <w:snapToGrid w:val="0"/>
          <w:lang w:val="en-US"/>
        </w:rPr>
        <w:t xml:space="preserve">   </w:t>
      </w:r>
      <w:proofErr w:type="gramStart"/>
      <w:r w:rsidRPr="00C266E2">
        <w:rPr>
          <w:rFonts w:ascii="Courier New" w:hAnsi="Courier New"/>
          <w:snapToGrid w:val="0"/>
          <w:lang w:val="en-US"/>
        </w:rPr>
        <w:t>unsigned</w:t>
      </w:r>
      <w:proofErr w:type="gramEnd"/>
      <w:r w:rsidRPr="00C266E2">
        <w:rPr>
          <w:rFonts w:ascii="Courier New" w:hAnsi="Courier New"/>
          <w:snapToGrid w:val="0"/>
          <w:lang w:val="en-US"/>
        </w:rPr>
        <w:t xml:space="preserve"> </w:t>
      </w:r>
      <w:proofErr w:type="spellStart"/>
      <w:r w:rsidRPr="00C266E2">
        <w:rPr>
          <w:rFonts w:ascii="Courier New" w:hAnsi="Courier New"/>
          <w:snapToGrid w:val="0"/>
          <w:lang w:val="en-US"/>
        </w:rPr>
        <w:t>int</w:t>
      </w:r>
      <w:proofErr w:type="spellEnd"/>
      <w:r w:rsidRPr="00C266E2">
        <w:rPr>
          <w:rFonts w:ascii="Courier New" w:hAnsi="Courier New"/>
          <w:snapToGrid w:val="0"/>
          <w:lang w:val="en-US"/>
        </w:rPr>
        <w:t xml:space="preserve"> </w:t>
      </w:r>
      <w:proofErr w:type="spellStart"/>
      <w:r w:rsidRPr="00C266E2">
        <w:rPr>
          <w:rFonts w:ascii="Courier New" w:hAnsi="Courier New"/>
          <w:snapToGrid w:val="0"/>
          <w:lang w:val="en-US"/>
        </w:rPr>
        <w:t>num_ligne,num_col</w:t>
      </w:r>
      <w:proofErr w:type="spellEnd"/>
      <w:r w:rsidRPr="00C266E2">
        <w:rPr>
          <w:rFonts w:ascii="Courier New" w:hAnsi="Courier New"/>
          <w:snapToGrid w:val="0"/>
          <w:lang w:val="en-US"/>
        </w:rPr>
        <w:t>;</w:t>
      </w:r>
    </w:p>
    <w:p w:rsidR="00FB19A9" w:rsidRPr="00915AF8" w:rsidRDefault="00FB19A9" w:rsidP="00FB19A9">
      <w:pPr>
        <w:ind w:left="708"/>
        <w:jc w:val="both"/>
        <w:rPr>
          <w:rFonts w:ascii="Courier New" w:hAnsi="Courier New"/>
          <w:snapToGrid w:val="0"/>
          <w:lang w:val="en-US"/>
        </w:rPr>
      </w:pPr>
      <w:r w:rsidRPr="00915AF8">
        <w:rPr>
          <w:rFonts w:ascii="Courier New" w:hAnsi="Courier New"/>
          <w:snapToGrid w:val="0"/>
          <w:lang w:val="en-US"/>
        </w:rPr>
        <w:t>};</w:t>
      </w:r>
    </w:p>
    <w:p w:rsidR="00915AF8" w:rsidRDefault="00C32720" w:rsidP="00C32720">
      <w:pPr>
        <w:ind w:left="708"/>
        <w:jc w:val="both"/>
        <w:rPr>
          <w:rFonts w:ascii="Courier New" w:hAnsi="Courier New"/>
          <w:snapToGrid w:val="0"/>
          <w:lang w:val="en-GB"/>
        </w:rPr>
      </w:pPr>
      <w:proofErr w:type="spellStart"/>
      <w:proofErr w:type="gramStart"/>
      <w:r w:rsidRPr="00C32720">
        <w:rPr>
          <w:rFonts w:ascii="Courier New" w:hAnsi="Courier New"/>
          <w:snapToGrid w:val="0"/>
          <w:lang w:val="en-US"/>
        </w:rPr>
        <w:t>struct</w:t>
      </w:r>
      <w:proofErr w:type="spellEnd"/>
      <w:proofErr w:type="gramEnd"/>
      <w:r w:rsidRPr="00C32720">
        <w:rPr>
          <w:rFonts w:ascii="Courier New" w:hAnsi="Courier New"/>
          <w:snapToGrid w:val="0"/>
          <w:lang w:val="en-US"/>
        </w:rPr>
        <w:t xml:space="preserve"> </w:t>
      </w:r>
      <w:r>
        <w:rPr>
          <w:rFonts w:ascii="Courier New" w:hAnsi="Courier New"/>
          <w:snapToGrid w:val="0"/>
          <w:lang w:val="en-US"/>
        </w:rPr>
        <w:t>problem</w:t>
      </w:r>
      <w:r w:rsidRPr="004269B9">
        <w:rPr>
          <w:rFonts w:ascii="Courier New" w:hAnsi="Courier New"/>
          <w:snapToGrid w:val="0"/>
          <w:lang w:val="en-GB"/>
        </w:rPr>
        <w:t>{</w:t>
      </w:r>
    </w:p>
    <w:p w:rsidR="00C32720" w:rsidRPr="004269B9" w:rsidRDefault="00915AF8" w:rsidP="00C32720">
      <w:pPr>
        <w:ind w:left="708"/>
        <w:jc w:val="both"/>
        <w:rPr>
          <w:rFonts w:ascii="Courier New" w:hAnsi="Courier New"/>
          <w:snapToGrid w:val="0"/>
          <w:lang w:val="en-GB"/>
        </w:rPr>
      </w:pPr>
      <w:r>
        <w:rPr>
          <w:rFonts w:ascii="Courier New" w:hAnsi="Courier New"/>
          <w:snapToGrid w:val="0"/>
          <w:lang w:val="en-GB"/>
        </w:rPr>
        <w:t xml:space="preserve"> </w:t>
      </w:r>
      <w:r w:rsidR="00C32720" w:rsidRPr="004269B9">
        <w:rPr>
          <w:rFonts w:ascii="Courier New" w:hAnsi="Courier New"/>
          <w:snapToGrid w:val="0"/>
          <w:lang w:val="en-GB"/>
        </w:rPr>
        <w:t xml:space="preserve">       </w:t>
      </w:r>
      <w:proofErr w:type="gramStart"/>
      <w:r w:rsidR="00C32720" w:rsidRPr="004269B9">
        <w:rPr>
          <w:rFonts w:ascii="Courier New" w:hAnsi="Courier New"/>
          <w:snapToGrid w:val="0"/>
          <w:lang w:val="en-GB"/>
        </w:rPr>
        <w:t>char</w:t>
      </w:r>
      <w:proofErr w:type="gramEnd"/>
      <w:r w:rsidR="00C32720" w:rsidRPr="004269B9">
        <w:rPr>
          <w:rFonts w:ascii="Courier New" w:hAnsi="Courier New"/>
          <w:snapToGrid w:val="0"/>
          <w:lang w:val="en-GB"/>
        </w:rPr>
        <w:t xml:space="preserve"> </w:t>
      </w:r>
      <w:r w:rsidR="00C32720">
        <w:rPr>
          <w:rFonts w:ascii="Courier New" w:hAnsi="Courier New"/>
          <w:snapToGrid w:val="0"/>
          <w:lang w:val="en-GB"/>
        </w:rPr>
        <w:t>nom</w:t>
      </w:r>
      <w:r w:rsidR="00C32720" w:rsidRPr="004269B9">
        <w:rPr>
          <w:rFonts w:ascii="Courier New" w:hAnsi="Courier New"/>
          <w:snapToGrid w:val="0"/>
          <w:lang w:val="en-GB"/>
        </w:rPr>
        <w:t>[20];</w:t>
      </w:r>
    </w:p>
    <w:p w:rsidR="00C32720" w:rsidRDefault="00C32720" w:rsidP="00C32720">
      <w:pPr>
        <w:ind w:left="708"/>
        <w:jc w:val="both"/>
        <w:rPr>
          <w:rFonts w:ascii="Courier New" w:hAnsi="Courier New"/>
          <w:snapToGrid w:val="0"/>
          <w:lang w:val="en-GB"/>
        </w:rPr>
      </w:pPr>
      <w:r w:rsidRPr="004269B9">
        <w:rPr>
          <w:rFonts w:ascii="Courier New" w:hAnsi="Courier New"/>
          <w:snapToGrid w:val="0"/>
          <w:lang w:val="en-GB"/>
        </w:rPr>
        <w:t xml:space="preserve">        </w:t>
      </w:r>
      <w:proofErr w:type="spellStart"/>
      <w:proofErr w:type="gramStart"/>
      <w:r>
        <w:rPr>
          <w:rFonts w:ascii="Courier New" w:hAnsi="Courier New"/>
          <w:snapToGrid w:val="0"/>
          <w:lang w:val="en-GB"/>
        </w:rPr>
        <w:t>struct</w:t>
      </w:r>
      <w:proofErr w:type="spellEnd"/>
      <w:proofErr w:type="gramEnd"/>
      <w:r>
        <w:rPr>
          <w:rFonts w:ascii="Courier New" w:hAnsi="Courier New"/>
          <w:snapToGrid w:val="0"/>
          <w:lang w:val="en-GB"/>
        </w:rPr>
        <w:t xml:space="preserve"> </w:t>
      </w:r>
      <w:proofErr w:type="spellStart"/>
      <w:r>
        <w:rPr>
          <w:rFonts w:ascii="Courier New" w:hAnsi="Courier New"/>
          <w:snapToGrid w:val="0"/>
          <w:lang w:val="en-GB"/>
        </w:rPr>
        <w:t>coordonnee</w:t>
      </w:r>
      <w:proofErr w:type="spellEnd"/>
      <w:r>
        <w:rPr>
          <w:rFonts w:ascii="Courier New" w:hAnsi="Courier New"/>
          <w:snapToGrid w:val="0"/>
          <w:lang w:val="en-GB"/>
        </w:rPr>
        <w:t xml:space="preserve"> </w:t>
      </w:r>
      <w:proofErr w:type="spellStart"/>
      <w:r>
        <w:rPr>
          <w:rFonts w:ascii="Courier New" w:hAnsi="Courier New"/>
          <w:snapToGrid w:val="0"/>
          <w:lang w:val="en-GB"/>
        </w:rPr>
        <w:t>arrivee</w:t>
      </w:r>
      <w:proofErr w:type="spellEnd"/>
      <w:r>
        <w:rPr>
          <w:rFonts w:ascii="Courier New" w:hAnsi="Courier New"/>
          <w:snapToGrid w:val="0"/>
          <w:lang w:val="en-GB"/>
        </w:rPr>
        <w:t>, depart</w:t>
      </w:r>
      <w:r w:rsidRPr="004269B9">
        <w:rPr>
          <w:rFonts w:ascii="Courier New" w:hAnsi="Courier New"/>
          <w:snapToGrid w:val="0"/>
          <w:lang w:val="en-GB"/>
        </w:rPr>
        <w:t>;</w:t>
      </w:r>
    </w:p>
    <w:p w:rsidR="009F0558" w:rsidRPr="009F0558" w:rsidRDefault="009F0558" w:rsidP="00C32720">
      <w:pPr>
        <w:ind w:left="708"/>
        <w:jc w:val="both"/>
        <w:rPr>
          <w:rFonts w:ascii="Courier New" w:hAnsi="Courier New"/>
          <w:snapToGrid w:val="0"/>
        </w:rPr>
      </w:pPr>
      <w:r>
        <w:rPr>
          <w:rFonts w:ascii="Courier New" w:hAnsi="Courier New"/>
          <w:snapToGrid w:val="0"/>
          <w:lang w:val="en-GB"/>
        </w:rPr>
        <w:tab/>
      </w:r>
      <w:r w:rsidRPr="00915AF8">
        <w:rPr>
          <w:rFonts w:ascii="Courier New" w:hAnsi="Courier New"/>
          <w:snapToGrid w:val="0"/>
          <w:lang w:val="en-US"/>
        </w:rPr>
        <w:t xml:space="preserve">   </w:t>
      </w:r>
      <w:proofErr w:type="spellStart"/>
      <w:r w:rsidRPr="009F0558">
        <w:rPr>
          <w:rFonts w:ascii="Courier New" w:hAnsi="Courier New"/>
          <w:snapToGrid w:val="0"/>
        </w:rPr>
        <w:t>int</w:t>
      </w:r>
      <w:proofErr w:type="spellEnd"/>
      <w:r w:rsidRPr="009F0558">
        <w:rPr>
          <w:rFonts w:ascii="Courier New" w:hAnsi="Courier New"/>
          <w:snapToGrid w:val="0"/>
        </w:rPr>
        <w:t xml:space="preserve"> </w:t>
      </w:r>
      <w:proofErr w:type="spellStart"/>
      <w:r w:rsidRPr="009F0558">
        <w:rPr>
          <w:rFonts w:ascii="Courier New" w:hAnsi="Courier New"/>
          <w:snapToGrid w:val="0"/>
        </w:rPr>
        <w:t>nb_ligne</w:t>
      </w:r>
      <w:proofErr w:type="gramStart"/>
      <w:r w:rsidRPr="009F0558">
        <w:rPr>
          <w:rFonts w:ascii="Courier New" w:hAnsi="Courier New"/>
          <w:snapToGrid w:val="0"/>
        </w:rPr>
        <w:t>,nb</w:t>
      </w:r>
      <w:proofErr w:type="gramEnd"/>
      <w:r w:rsidRPr="009F0558">
        <w:rPr>
          <w:rFonts w:ascii="Courier New" w:hAnsi="Courier New"/>
          <w:snapToGrid w:val="0"/>
        </w:rPr>
        <w:t>_colonne</w:t>
      </w:r>
      <w:proofErr w:type="spellEnd"/>
      <w:r w:rsidRPr="009F0558">
        <w:rPr>
          <w:rFonts w:ascii="Courier New" w:hAnsi="Courier New"/>
          <w:snapToGrid w:val="0"/>
        </w:rPr>
        <w:t>;</w:t>
      </w:r>
    </w:p>
    <w:p w:rsidR="00C32720" w:rsidRPr="00C266E2" w:rsidRDefault="00C32720" w:rsidP="00C32720">
      <w:pPr>
        <w:ind w:left="708"/>
        <w:jc w:val="both"/>
        <w:rPr>
          <w:rFonts w:ascii="Courier New" w:hAnsi="Courier New"/>
          <w:snapToGrid w:val="0"/>
        </w:rPr>
      </w:pPr>
      <w:r w:rsidRPr="009F0558">
        <w:rPr>
          <w:rFonts w:ascii="Courier New" w:hAnsi="Courier New"/>
          <w:snapToGrid w:val="0"/>
        </w:rPr>
        <w:tab/>
        <w:t xml:space="preserve">   </w:t>
      </w:r>
      <w:proofErr w:type="gramStart"/>
      <w:r w:rsidR="009F0558" w:rsidRPr="00C266E2">
        <w:rPr>
          <w:rFonts w:ascii="Courier New" w:hAnsi="Courier New"/>
          <w:snapToGrid w:val="0"/>
        </w:rPr>
        <w:t>char</w:t>
      </w:r>
      <w:proofErr w:type="gramEnd"/>
      <w:r w:rsidR="009F0558" w:rsidRPr="00C266E2">
        <w:rPr>
          <w:rFonts w:ascii="Courier New" w:hAnsi="Courier New"/>
          <w:snapToGrid w:val="0"/>
        </w:rPr>
        <w:t xml:space="preserve"> *</w:t>
      </w:r>
      <w:r w:rsidR="00B16F9E">
        <w:rPr>
          <w:rFonts w:ascii="Courier New" w:hAnsi="Courier New"/>
          <w:snapToGrid w:val="0"/>
        </w:rPr>
        <w:t>*</w:t>
      </w:r>
      <w:r w:rsidR="009F0558" w:rsidRPr="00C266E2">
        <w:rPr>
          <w:rFonts w:ascii="Courier New" w:hAnsi="Courier New"/>
          <w:snapToGrid w:val="0"/>
        </w:rPr>
        <w:t>carte;</w:t>
      </w:r>
    </w:p>
    <w:p w:rsidR="00C32720" w:rsidRDefault="009F0558" w:rsidP="00C32720">
      <w:pPr>
        <w:ind w:left="708"/>
        <w:jc w:val="both"/>
        <w:rPr>
          <w:rFonts w:ascii="Courier New" w:hAnsi="Courier New"/>
          <w:snapToGrid w:val="0"/>
        </w:rPr>
      </w:pPr>
      <w:r>
        <w:rPr>
          <w:rFonts w:ascii="Courier New" w:hAnsi="Courier New"/>
          <w:snapToGrid w:val="0"/>
        </w:rPr>
        <w:t>}</w:t>
      </w:r>
      <w:r w:rsidR="00C32720" w:rsidRPr="00C32720">
        <w:rPr>
          <w:rFonts w:ascii="Courier New" w:hAnsi="Courier New"/>
          <w:snapToGrid w:val="0"/>
        </w:rPr>
        <w:t>;</w:t>
      </w:r>
    </w:p>
    <w:p w:rsidR="00FB19A9" w:rsidRDefault="009F0558" w:rsidP="009C5D80">
      <w:pPr>
        <w:pStyle w:val="Paragraphe"/>
        <w:spacing w:before="120"/>
        <w:ind w:firstLine="0"/>
        <w:rPr>
          <w:rFonts w:ascii="Calibri" w:hAnsi="Calibri"/>
          <w:bCs/>
        </w:rPr>
      </w:pPr>
      <w:r>
        <w:rPr>
          <w:rFonts w:ascii="Calibri" w:hAnsi="Calibri"/>
          <w:bCs/>
        </w:rPr>
        <w:t>Rem : nous utiliserons une matrice de caractère pour pouvoir l’afficher directement. Du coup</w:t>
      </w:r>
      <w:r w:rsidR="001839F6">
        <w:rPr>
          <w:rFonts w:ascii="Calibri" w:hAnsi="Calibri"/>
          <w:bCs/>
        </w:rPr>
        <w:t>, une case vide est une case contenant un espace et tout autre symbole est un obstacle. Pour faciliter les choses, j’indiquerai le nombre de lignes et de colonnes bien qu’il puisse être calculé directement à la lecture du fichier. Pour finir, vous utiliserez une allocation dynamique pour mémoriser la carte qui doit pouvoir être manipulée</w:t>
      </w:r>
      <w:r w:rsidR="00FB19A9">
        <w:rPr>
          <w:rFonts w:ascii="Calibri" w:hAnsi="Calibri"/>
          <w:bCs/>
        </w:rPr>
        <w:t xml:space="preserve"> comme une matrice…</w:t>
      </w:r>
    </w:p>
    <w:p w:rsidR="00FB19A9" w:rsidRDefault="00FB19A9">
      <w:pPr>
        <w:suppressAutoHyphens w:val="0"/>
        <w:rPr>
          <w:rFonts w:ascii="Calibri" w:hAnsi="Calibri"/>
          <w:bCs/>
        </w:rPr>
      </w:pPr>
      <w:r>
        <w:rPr>
          <w:rFonts w:ascii="Calibri" w:hAnsi="Calibri"/>
          <w:bCs/>
        </w:rPr>
        <w:br w:type="page"/>
      </w:r>
    </w:p>
    <w:p w:rsidR="00FB19A9" w:rsidRDefault="00FB19A9" w:rsidP="000B7479">
      <w:pPr>
        <w:pStyle w:val="Paragraphe"/>
        <w:spacing w:before="120"/>
        <w:ind w:firstLine="284"/>
        <w:rPr>
          <w:rFonts w:ascii="Calibri" w:hAnsi="Calibri"/>
          <w:bCs/>
        </w:rPr>
      </w:pPr>
    </w:p>
    <w:p w:rsidR="00FB19A9" w:rsidRPr="00FB19A9" w:rsidRDefault="00FB19A9" w:rsidP="00FB19A9">
      <w:pPr>
        <w:pStyle w:val="Paragraphe"/>
        <w:numPr>
          <w:ilvl w:val="0"/>
          <w:numId w:val="37"/>
        </w:numPr>
        <w:rPr>
          <w:rFonts w:ascii="Calibri" w:hAnsi="Calibri"/>
          <w:b/>
          <w:bCs/>
          <w:sz w:val="28"/>
          <w:u w:val="single"/>
        </w:rPr>
      </w:pPr>
      <w:r w:rsidRPr="00FB19A9">
        <w:rPr>
          <w:rFonts w:ascii="Calibri" w:hAnsi="Calibri"/>
          <w:b/>
          <w:bCs/>
          <w:sz w:val="28"/>
          <w:u w:val="single"/>
        </w:rPr>
        <w:t>Recherche d’itinéraire</w:t>
      </w:r>
      <w:r>
        <w:rPr>
          <w:rFonts w:ascii="Calibri" w:hAnsi="Calibri"/>
          <w:b/>
          <w:bCs/>
          <w:sz w:val="28"/>
          <w:u w:val="single"/>
        </w:rPr>
        <w:t>s</w:t>
      </w:r>
      <w:r w:rsidRPr="00FB19A9">
        <w:rPr>
          <w:rFonts w:ascii="Calibri" w:hAnsi="Calibri"/>
          <w:b/>
          <w:bCs/>
          <w:sz w:val="28"/>
          <w:u w:val="single"/>
        </w:rPr>
        <w:t> :</w:t>
      </w:r>
    </w:p>
    <w:p w:rsidR="00206770" w:rsidRDefault="000B7479" w:rsidP="000B7479">
      <w:pPr>
        <w:pStyle w:val="Paragraphe"/>
        <w:spacing w:before="120"/>
        <w:ind w:firstLine="284"/>
        <w:rPr>
          <w:rFonts w:ascii="Calibri" w:hAnsi="Calibri"/>
          <w:bCs/>
        </w:rPr>
      </w:pPr>
      <w:r>
        <w:rPr>
          <w:rFonts w:ascii="Calibri" w:hAnsi="Calibri"/>
          <w:bCs/>
        </w:rPr>
        <w:t>La recherche peut être représentée par</w:t>
      </w:r>
      <w:r w:rsidR="00021AC4">
        <w:rPr>
          <w:rFonts w:ascii="Calibri" w:hAnsi="Calibri"/>
          <w:bCs/>
        </w:rPr>
        <w:t xml:space="preserve"> un arbre des déplacements possible</w:t>
      </w:r>
      <w:r w:rsidR="00FD7DEF">
        <w:rPr>
          <w:rFonts w:ascii="Calibri" w:hAnsi="Calibri"/>
          <w:bCs/>
        </w:rPr>
        <w:t xml:space="preserve">s partant du départ </w:t>
      </w:r>
      <w:r w:rsidR="00CD6320">
        <w:rPr>
          <w:rFonts w:ascii="Calibri" w:hAnsi="Calibri"/>
          <w:bCs/>
        </w:rPr>
        <w:t>puis essayant</w:t>
      </w:r>
      <w:r w:rsidR="00FD7DEF">
        <w:rPr>
          <w:rFonts w:ascii="Calibri" w:hAnsi="Calibri"/>
          <w:bCs/>
        </w:rPr>
        <w:t xml:space="preserve"> de trouver l’arrivée</w:t>
      </w:r>
      <w:r w:rsidR="00FA6D15">
        <w:rPr>
          <w:rFonts w:ascii="Calibri" w:hAnsi="Calibri"/>
          <w:bCs/>
        </w:rPr>
        <w:t xml:space="preserve"> en testant de proche en proche, c’est-à-dire en générant l’arbre au fur et à mesure jusqu’à trouver l’arrivée. Nous pouvons utiliser pour cela un algo</w:t>
      </w:r>
      <w:r w:rsidR="00BD0C1C">
        <w:rPr>
          <w:rFonts w:ascii="Calibri" w:hAnsi="Calibri"/>
          <w:bCs/>
        </w:rPr>
        <w:t>rithme de parcours en largeur</w:t>
      </w:r>
      <w:r w:rsidR="00E045D7">
        <w:rPr>
          <w:rFonts w:ascii="Calibri" w:hAnsi="Calibri"/>
          <w:bCs/>
        </w:rPr>
        <w:t>. Les nœuds de l’arbre correspondent chacun à une position dans la matrice</w:t>
      </w:r>
      <w:r>
        <w:rPr>
          <w:rFonts w:ascii="Calibri" w:hAnsi="Calibri"/>
          <w:bCs/>
        </w:rPr>
        <w:t xml:space="preserve"> et un chemin pour y arriver (liste des positions depuis le départ). Le </w:t>
      </w:r>
      <w:r w:rsidR="00E045D7">
        <w:rPr>
          <w:rFonts w:ascii="Calibri" w:hAnsi="Calibri"/>
          <w:bCs/>
        </w:rPr>
        <w:t>nœud racine est la position de départ</w:t>
      </w:r>
      <w:r>
        <w:rPr>
          <w:rFonts w:ascii="Calibri" w:hAnsi="Calibri"/>
          <w:bCs/>
        </w:rPr>
        <w:t xml:space="preserve"> et</w:t>
      </w:r>
      <w:r w:rsidR="00CD6320">
        <w:rPr>
          <w:rFonts w:ascii="Calibri" w:hAnsi="Calibri"/>
          <w:bCs/>
        </w:rPr>
        <w:t xml:space="preserve"> une liste vide</w:t>
      </w:r>
      <w:r w:rsidR="00E045D7">
        <w:rPr>
          <w:rFonts w:ascii="Calibri" w:hAnsi="Calibri"/>
          <w:bCs/>
        </w:rPr>
        <w:t>.</w:t>
      </w:r>
      <w:r w:rsidR="00CD6320">
        <w:rPr>
          <w:rFonts w:ascii="Calibri" w:hAnsi="Calibri"/>
          <w:bCs/>
        </w:rPr>
        <w:t xml:space="preserve"> L’avantage d’un parcours en largeur est que la première fois que l’on trouvera l’arrivée, on aura le plus court chemin avec la liste des positions pour y arriver.</w:t>
      </w:r>
    </w:p>
    <w:p w:rsidR="00206770" w:rsidRPr="00CA6BEA" w:rsidRDefault="00206770" w:rsidP="00377CDD">
      <w:pPr>
        <w:pStyle w:val="Paragraphe"/>
        <w:ind w:firstLine="284"/>
        <w:rPr>
          <w:rFonts w:ascii="Calibri" w:hAnsi="Calibri"/>
          <w:bCs/>
        </w:rPr>
      </w:pPr>
    </w:p>
    <w:p w:rsidR="00E045D7" w:rsidRPr="00F50F66" w:rsidRDefault="00377CDD" w:rsidP="00E045D7">
      <w:pPr>
        <w:pStyle w:val="Paragraphe"/>
        <w:ind w:left="378" w:firstLine="0"/>
        <w:rPr>
          <w:rFonts w:ascii="Calibri" w:hAnsi="Calibri"/>
          <w:b/>
          <w:bCs/>
          <w:u w:val="single"/>
        </w:rPr>
      </w:pPr>
      <w:r w:rsidRPr="00F50F66">
        <w:rPr>
          <w:rFonts w:ascii="Calibri" w:hAnsi="Calibri"/>
          <w:b/>
          <w:bCs/>
          <w:u w:val="single"/>
        </w:rPr>
        <w:t>1</w:t>
      </w:r>
      <w:r w:rsidR="00B155BD" w:rsidRPr="00F50F66">
        <w:rPr>
          <w:rFonts w:ascii="Calibri" w:hAnsi="Calibri"/>
          <w:b/>
          <w:bCs/>
          <w:u w:val="single"/>
        </w:rPr>
        <w:t xml:space="preserve">)  </w:t>
      </w:r>
      <w:r w:rsidR="00E045D7" w:rsidRPr="00F50F66">
        <w:rPr>
          <w:rFonts w:ascii="Calibri" w:hAnsi="Calibri"/>
          <w:b/>
          <w:bCs/>
          <w:u w:val="single"/>
        </w:rPr>
        <w:t xml:space="preserve">Fonction </w:t>
      </w:r>
      <w:r w:rsidR="00693A01" w:rsidRPr="00F50F66">
        <w:rPr>
          <w:rFonts w:ascii="Calibri" w:hAnsi="Calibri"/>
          <w:b/>
          <w:bCs/>
          <w:u w:val="single"/>
        </w:rPr>
        <w:t>« </w:t>
      </w:r>
      <w:r w:rsidR="00E045D7" w:rsidRPr="00F50F66">
        <w:rPr>
          <w:rFonts w:ascii="Calibri" w:hAnsi="Calibri"/>
          <w:b/>
          <w:bCs/>
          <w:u w:val="single"/>
        </w:rPr>
        <w:t>déplacements possibles</w:t>
      </w:r>
      <w:r w:rsidR="00693A01" w:rsidRPr="00F50F66">
        <w:rPr>
          <w:rFonts w:ascii="Calibri" w:hAnsi="Calibri"/>
          <w:b/>
          <w:bCs/>
          <w:u w:val="single"/>
        </w:rPr>
        <w:t> »</w:t>
      </w:r>
      <w:r w:rsidR="002E38C2" w:rsidRPr="00F50F66">
        <w:rPr>
          <w:rFonts w:ascii="Calibri" w:hAnsi="Calibri"/>
          <w:b/>
          <w:bCs/>
          <w:u w:val="single"/>
        </w:rPr>
        <w:t xml:space="preserve"> : </w:t>
      </w:r>
    </w:p>
    <w:p w:rsidR="00B14ECE" w:rsidRDefault="002E38C2" w:rsidP="0077418E">
      <w:pPr>
        <w:pStyle w:val="Paragraphe"/>
        <w:spacing w:before="120"/>
        <w:ind w:firstLine="284"/>
        <w:rPr>
          <w:rFonts w:ascii="Calibri" w:hAnsi="Calibri"/>
          <w:bCs/>
        </w:rPr>
      </w:pPr>
      <w:r>
        <w:rPr>
          <w:rFonts w:ascii="Calibri" w:hAnsi="Calibri"/>
          <w:bCs/>
        </w:rPr>
        <w:tab/>
        <w:t xml:space="preserve">Nous avons </w:t>
      </w:r>
      <w:r w:rsidR="00E045D7">
        <w:rPr>
          <w:rFonts w:ascii="Calibri" w:hAnsi="Calibri"/>
          <w:bCs/>
        </w:rPr>
        <w:t>besoin d’un</w:t>
      </w:r>
      <w:r w:rsidR="00550159">
        <w:rPr>
          <w:rFonts w:ascii="Calibri" w:hAnsi="Calibri"/>
          <w:bCs/>
        </w:rPr>
        <w:t xml:space="preserve">e fonction </w:t>
      </w:r>
      <w:r w:rsidR="00E045D7">
        <w:rPr>
          <w:rFonts w:ascii="Calibri" w:hAnsi="Calibri"/>
          <w:bCs/>
        </w:rPr>
        <w:t xml:space="preserve">qui </w:t>
      </w:r>
      <w:r w:rsidR="00550159">
        <w:rPr>
          <w:rFonts w:ascii="Calibri" w:hAnsi="Calibri"/>
          <w:bCs/>
        </w:rPr>
        <w:t>à</w:t>
      </w:r>
      <w:r w:rsidR="00E045D7">
        <w:rPr>
          <w:rFonts w:ascii="Calibri" w:hAnsi="Calibri"/>
          <w:bCs/>
        </w:rPr>
        <w:t xml:space="preserve"> partir d’une position et de la matrice donne la liste des positions atteignable</w:t>
      </w:r>
      <w:r w:rsidR="00550159">
        <w:rPr>
          <w:rFonts w:ascii="Calibri" w:hAnsi="Calibri"/>
          <w:bCs/>
        </w:rPr>
        <w:t>s</w:t>
      </w:r>
      <w:r w:rsidR="00E045D7">
        <w:rPr>
          <w:rFonts w:ascii="Calibri" w:hAnsi="Calibri"/>
          <w:bCs/>
        </w:rPr>
        <w:t xml:space="preserve"> en un mouvement (haut, bas, gauche ou droite)</w:t>
      </w:r>
      <w:r>
        <w:rPr>
          <w:rFonts w:ascii="Calibri" w:hAnsi="Calibri"/>
          <w:bCs/>
        </w:rPr>
        <w:t>.</w:t>
      </w:r>
      <w:r w:rsidR="00693A01">
        <w:rPr>
          <w:rFonts w:ascii="Calibri" w:hAnsi="Calibri"/>
          <w:bCs/>
        </w:rPr>
        <w:t xml:space="preserve"> </w:t>
      </w:r>
      <w:r w:rsidR="00B80DEF">
        <w:rPr>
          <w:rFonts w:ascii="Calibri" w:hAnsi="Calibri"/>
          <w:bCs/>
        </w:rPr>
        <w:t xml:space="preserve">Le robot ne revient pas en arrière. Vous avez donc également </w:t>
      </w:r>
      <w:r w:rsidR="009A0BF3">
        <w:rPr>
          <w:rFonts w:ascii="Calibri" w:hAnsi="Calibri"/>
          <w:bCs/>
        </w:rPr>
        <w:t xml:space="preserve">sa position au pas précédant. </w:t>
      </w:r>
      <w:r w:rsidR="00693A01">
        <w:rPr>
          <w:rFonts w:ascii="Calibri" w:hAnsi="Calibri"/>
          <w:bCs/>
        </w:rPr>
        <w:t>Vous utiliserez l’entête suivant</w:t>
      </w:r>
      <w:r w:rsidR="00550159">
        <w:rPr>
          <w:rFonts w:ascii="Calibri" w:hAnsi="Calibri"/>
          <w:bCs/>
        </w:rPr>
        <w:t xml:space="preserve"> pour réaliser la fonction </w:t>
      </w:r>
      <w:proofErr w:type="spellStart"/>
      <w:r w:rsidR="00550159">
        <w:rPr>
          <w:rFonts w:ascii="Calibri" w:hAnsi="Calibri"/>
          <w:bCs/>
        </w:rPr>
        <w:t>Deplacement</w:t>
      </w:r>
      <w:proofErr w:type="spellEnd"/>
      <w:r w:rsidR="00550159">
        <w:rPr>
          <w:rFonts w:ascii="Calibri" w:hAnsi="Calibri"/>
          <w:bCs/>
        </w:rPr>
        <w:t> :</w:t>
      </w:r>
    </w:p>
    <w:p w:rsidR="00550159" w:rsidRDefault="00550159" w:rsidP="002E38C2">
      <w:pPr>
        <w:pStyle w:val="Paragraphe"/>
        <w:ind w:left="378" w:firstLine="0"/>
        <w:rPr>
          <w:rFonts w:ascii="Calibri" w:hAnsi="Calibri"/>
          <w:bCs/>
        </w:rPr>
      </w:pPr>
    </w:p>
    <w:p w:rsidR="00550159" w:rsidRPr="00550159" w:rsidRDefault="00550159" w:rsidP="002E38C2">
      <w:pPr>
        <w:pStyle w:val="Paragraphe"/>
        <w:ind w:left="378" w:firstLine="0"/>
        <w:rPr>
          <w:rFonts w:ascii="Calibri" w:hAnsi="Calibri"/>
          <w:bCs/>
        </w:rPr>
      </w:pPr>
      <w:r>
        <w:rPr>
          <w:rFonts w:ascii="Calibri" w:hAnsi="Calibri"/>
          <w:bCs/>
        </w:rPr>
        <w:t xml:space="preserve">Fonction Liste de </w:t>
      </w:r>
      <w:proofErr w:type="spellStart"/>
      <w:r w:rsidR="00F50F66">
        <w:rPr>
          <w:rFonts w:ascii="Calibri" w:hAnsi="Calibri"/>
          <w:bCs/>
        </w:rPr>
        <w:t>coordonnee</w:t>
      </w:r>
      <w:proofErr w:type="spellEnd"/>
      <w:r>
        <w:rPr>
          <w:rFonts w:ascii="Calibri" w:hAnsi="Calibri"/>
          <w:bCs/>
        </w:rPr>
        <w:t xml:space="preserve"> </w:t>
      </w:r>
      <w:proofErr w:type="spellStart"/>
      <w:r w:rsidRPr="00550159">
        <w:rPr>
          <w:rFonts w:ascii="Calibri" w:hAnsi="Calibri"/>
          <w:b/>
          <w:bCs/>
        </w:rPr>
        <w:t>Deplacement</w:t>
      </w:r>
      <w:proofErr w:type="spellEnd"/>
      <w:r>
        <w:rPr>
          <w:rFonts w:ascii="Calibri" w:hAnsi="Calibri"/>
          <w:b/>
          <w:bCs/>
        </w:rPr>
        <w:t xml:space="preserve"> </w:t>
      </w:r>
      <w:proofErr w:type="gramStart"/>
      <w:r>
        <w:rPr>
          <w:rFonts w:ascii="Calibri" w:hAnsi="Calibri"/>
          <w:bCs/>
        </w:rPr>
        <w:t>( E</w:t>
      </w:r>
      <w:proofErr w:type="gramEnd"/>
      <w:r>
        <w:rPr>
          <w:rFonts w:ascii="Calibri" w:hAnsi="Calibri"/>
          <w:bCs/>
        </w:rPr>
        <w:t xml:space="preserve">/ Atelier, E/ </w:t>
      </w:r>
      <w:proofErr w:type="spellStart"/>
      <w:r>
        <w:rPr>
          <w:rFonts w:ascii="Calibri" w:hAnsi="Calibri"/>
          <w:bCs/>
        </w:rPr>
        <w:t>Pos_cour</w:t>
      </w:r>
      <w:proofErr w:type="spellEnd"/>
      <w:r>
        <w:rPr>
          <w:rFonts w:ascii="Calibri" w:hAnsi="Calibri"/>
          <w:bCs/>
        </w:rPr>
        <w:t>)</w:t>
      </w:r>
    </w:p>
    <w:p w:rsidR="003914F9" w:rsidRDefault="009A0BF3" w:rsidP="002E38C2">
      <w:pPr>
        <w:pStyle w:val="Paragraphe"/>
        <w:ind w:left="378" w:firstLine="0"/>
        <w:rPr>
          <w:rFonts w:ascii="Calibri" w:hAnsi="Calibri"/>
          <w:bCs/>
        </w:rPr>
      </w:pPr>
      <w:proofErr w:type="gramStart"/>
      <w:r w:rsidRPr="009A0BF3">
        <w:rPr>
          <w:rFonts w:ascii="Calibri" w:hAnsi="Calibri"/>
          <w:b/>
          <w:bCs/>
        </w:rPr>
        <w:t>Paramètre</w:t>
      </w:r>
      <w:r>
        <w:rPr>
          <w:rFonts w:ascii="Calibri" w:hAnsi="Calibri"/>
          <w:b/>
          <w:bCs/>
        </w:rPr>
        <w:t>s</w:t>
      </w:r>
      <w:proofErr w:type="gramEnd"/>
      <w:r>
        <w:rPr>
          <w:rFonts w:ascii="Calibri" w:hAnsi="Calibri"/>
          <w:bCs/>
        </w:rPr>
        <w:t xml:space="preserve"> : </w:t>
      </w:r>
    </w:p>
    <w:p w:rsidR="009A0BF3" w:rsidRDefault="009A0BF3" w:rsidP="009A0BF3">
      <w:pPr>
        <w:pStyle w:val="Paragraphe"/>
        <w:ind w:left="378" w:firstLine="189"/>
        <w:rPr>
          <w:rFonts w:ascii="Calibri" w:hAnsi="Calibri"/>
          <w:bCs/>
        </w:rPr>
      </w:pPr>
      <w:r>
        <w:rPr>
          <w:rFonts w:ascii="Calibri" w:hAnsi="Calibri"/>
          <w:bCs/>
        </w:rPr>
        <w:t xml:space="preserve">Atelier </w:t>
      </w:r>
      <w:r>
        <w:rPr>
          <w:rFonts w:ascii="Calibri" w:hAnsi="Calibri"/>
          <w:bCs/>
        </w:rPr>
        <w:tab/>
      </w:r>
      <w:r>
        <w:rPr>
          <w:rFonts w:ascii="Calibri" w:hAnsi="Calibri"/>
          <w:bCs/>
        </w:rPr>
        <w:tab/>
      </w:r>
      <w:r>
        <w:rPr>
          <w:rFonts w:ascii="Calibri" w:hAnsi="Calibri"/>
          <w:bCs/>
        </w:rPr>
        <w:tab/>
        <w:t>(</w:t>
      </w:r>
      <w:proofErr w:type="spellStart"/>
      <w:r w:rsidR="00915AF8">
        <w:rPr>
          <w:rFonts w:ascii="Calibri" w:hAnsi="Calibri"/>
          <w:bCs/>
        </w:rPr>
        <w:t>problem</w:t>
      </w:r>
      <w:proofErr w:type="spellEnd"/>
      <w:r>
        <w:rPr>
          <w:rFonts w:ascii="Calibri" w:hAnsi="Calibri"/>
          <w:bCs/>
        </w:rPr>
        <w:t>)</w:t>
      </w:r>
      <w:r>
        <w:rPr>
          <w:rFonts w:ascii="Calibri" w:hAnsi="Calibri"/>
          <w:bCs/>
        </w:rPr>
        <w:tab/>
      </w:r>
      <w:r>
        <w:rPr>
          <w:rFonts w:ascii="Calibri" w:hAnsi="Calibri"/>
          <w:bCs/>
        </w:rPr>
        <w:tab/>
      </w:r>
      <w:r w:rsidR="00744F20">
        <w:rPr>
          <w:rFonts w:ascii="Calibri" w:hAnsi="Calibri"/>
          <w:bCs/>
        </w:rPr>
        <w:t>données du problème à résoudre</w:t>
      </w:r>
    </w:p>
    <w:p w:rsidR="009A0BF3" w:rsidRDefault="009A0BF3" w:rsidP="009A0BF3">
      <w:pPr>
        <w:pStyle w:val="Paragraphe"/>
        <w:rPr>
          <w:rFonts w:ascii="Calibri" w:hAnsi="Calibri"/>
          <w:bCs/>
        </w:rPr>
      </w:pPr>
      <w:proofErr w:type="spellStart"/>
      <w:r>
        <w:rPr>
          <w:rFonts w:ascii="Calibri" w:hAnsi="Calibri"/>
          <w:bCs/>
        </w:rPr>
        <w:t>Pos_cour</w:t>
      </w:r>
      <w:proofErr w:type="spellEnd"/>
      <w:r>
        <w:rPr>
          <w:rFonts w:ascii="Calibri" w:hAnsi="Calibri"/>
          <w:bCs/>
        </w:rPr>
        <w:tab/>
      </w:r>
      <w:r w:rsidR="00CD6320">
        <w:rPr>
          <w:rFonts w:ascii="Calibri" w:hAnsi="Calibri"/>
          <w:bCs/>
        </w:rPr>
        <w:tab/>
      </w:r>
      <w:r>
        <w:rPr>
          <w:rFonts w:ascii="Calibri" w:hAnsi="Calibri"/>
          <w:bCs/>
        </w:rPr>
        <w:t>(</w:t>
      </w:r>
      <w:proofErr w:type="spellStart"/>
      <w:r w:rsidR="00915AF8">
        <w:rPr>
          <w:rFonts w:ascii="Calibri" w:hAnsi="Calibri"/>
          <w:bCs/>
        </w:rPr>
        <w:t>coordonnee</w:t>
      </w:r>
      <w:proofErr w:type="spellEnd"/>
      <w:r w:rsidR="00915AF8">
        <w:rPr>
          <w:rFonts w:ascii="Calibri" w:hAnsi="Calibri"/>
          <w:bCs/>
        </w:rPr>
        <w:t>)</w:t>
      </w:r>
      <w:r w:rsidR="00915AF8">
        <w:rPr>
          <w:rFonts w:ascii="Calibri" w:hAnsi="Calibri"/>
          <w:bCs/>
        </w:rPr>
        <w:tab/>
      </w:r>
      <w:r w:rsidR="00915AF8">
        <w:rPr>
          <w:rFonts w:ascii="Calibri" w:hAnsi="Calibri"/>
          <w:bCs/>
        </w:rPr>
        <w:tab/>
      </w:r>
      <w:r w:rsidR="00CD6320">
        <w:rPr>
          <w:rFonts w:ascii="Calibri" w:hAnsi="Calibri"/>
          <w:bCs/>
        </w:rPr>
        <w:t>position courante</w:t>
      </w:r>
    </w:p>
    <w:p w:rsidR="00CD6320" w:rsidRDefault="00CD6320" w:rsidP="009A0BF3">
      <w:pPr>
        <w:pStyle w:val="Paragraphe"/>
        <w:ind w:firstLine="0"/>
        <w:rPr>
          <w:rFonts w:ascii="Calibri" w:hAnsi="Calibri"/>
          <w:bCs/>
        </w:rPr>
      </w:pPr>
    </w:p>
    <w:p w:rsidR="00CD6320" w:rsidRDefault="00744F20" w:rsidP="00744F20">
      <w:pPr>
        <w:pStyle w:val="Paragraphe"/>
        <w:ind w:firstLine="0"/>
        <w:rPr>
          <w:rFonts w:ascii="Calibri" w:hAnsi="Calibri"/>
          <w:bCs/>
        </w:rPr>
      </w:pPr>
      <w:r w:rsidRPr="00F50F66">
        <w:rPr>
          <w:rFonts w:ascii="Calibri" w:hAnsi="Calibri"/>
          <w:bCs/>
        </w:rPr>
        <w:t>Rem : notation algorithmique, à vous de choisir l’</w:t>
      </w:r>
      <w:r w:rsidR="00F50F66" w:rsidRPr="00F50F66">
        <w:rPr>
          <w:rFonts w:ascii="Calibri" w:hAnsi="Calibri"/>
          <w:bCs/>
        </w:rPr>
        <w:t>implémentation en C.</w:t>
      </w:r>
    </w:p>
    <w:p w:rsidR="00F50F66" w:rsidRPr="00F50F66" w:rsidRDefault="00F50F66" w:rsidP="00744F20">
      <w:pPr>
        <w:pStyle w:val="Paragraphe"/>
        <w:ind w:firstLine="0"/>
        <w:rPr>
          <w:rFonts w:ascii="Calibri" w:hAnsi="Calibri"/>
          <w:bCs/>
        </w:rPr>
      </w:pPr>
    </w:p>
    <w:p w:rsidR="00EE41F2" w:rsidRPr="00F50F66" w:rsidRDefault="00EE41F2" w:rsidP="002E38C2">
      <w:pPr>
        <w:pStyle w:val="Paragraphe"/>
        <w:ind w:left="378" w:firstLine="0"/>
        <w:rPr>
          <w:rFonts w:ascii="Calibri" w:hAnsi="Calibri"/>
          <w:b/>
          <w:bCs/>
          <w:u w:val="single"/>
        </w:rPr>
      </w:pPr>
      <w:r w:rsidRPr="00F50F66">
        <w:rPr>
          <w:rFonts w:ascii="Calibri" w:hAnsi="Calibri"/>
          <w:b/>
          <w:bCs/>
          <w:u w:val="single"/>
        </w:rPr>
        <w:t xml:space="preserve">2) </w:t>
      </w:r>
      <w:r w:rsidR="004D37EF" w:rsidRPr="00F50F66">
        <w:rPr>
          <w:rFonts w:ascii="Calibri" w:hAnsi="Calibri"/>
          <w:b/>
          <w:bCs/>
          <w:u w:val="single"/>
        </w:rPr>
        <w:t>Recherche par p</w:t>
      </w:r>
      <w:r w:rsidRPr="00F50F66">
        <w:rPr>
          <w:rFonts w:ascii="Calibri" w:hAnsi="Calibri"/>
          <w:b/>
          <w:bCs/>
          <w:u w:val="single"/>
        </w:rPr>
        <w:t>arcours en largeur</w:t>
      </w:r>
    </w:p>
    <w:p w:rsidR="00EE41F2" w:rsidRDefault="00EE41F2" w:rsidP="0077418E">
      <w:pPr>
        <w:pStyle w:val="Paragraphe"/>
        <w:spacing w:before="120"/>
        <w:ind w:firstLine="284"/>
        <w:rPr>
          <w:rFonts w:ascii="Calibri" w:hAnsi="Calibri"/>
          <w:bCs/>
        </w:rPr>
      </w:pPr>
      <w:r>
        <w:rPr>
          <w:rFonts w:ascii="Calibri" w:hAnsi="Calibri"/>
          <w:bCs/>
        </w:rPr>
        <w:t xml:space="preserve">Nous allons maintenant réaliser l’algorithme de parcours en largeur. Par exemple, voici l’arbre </w:t>
      </w:r>
      <w:r w:rsidR="004A0513">
        <w:rPr>
          <w:rFonts w:ascii="Calibri" w:hAnsi="Calibri"/>
          <w:bCs/>
        </w:rPr>
        <w:t>correspondant</w:t>
      </w:r>
      <w:r>
        <w:rPr>
          <w:rFonts w:ascii="Calibri" w:hAnsi="Calibri"/>
          <w:bCs/>
        </w:rPr>
        <w:t xml:space="preserve"> </w:t>
      </w:r>
      <w:r w:rsidR="004A0513">
        <w:rPr>
          <w:rFonts w:ascii="Calibri" w:hAnsi="Calibri"/>
          <w:bCs/>
        </w:rPr>
        <w:t>aux déplacements possibles depuis</w:t>
      </w:r>
      <w:r>
        <w:rPr>
          <w:rFonts w:ascii="Calibri" w:hAnsi="Calibri"/>
          <w:bCs/>
        </w:rPr>
        <w:t xml:space="preserve"> la position de départ de la figure précédente.</w:t>
      </w:r>
    </w:p>
    <w:p w:rsidR="00EE41F2" w:rsidRDefault="00EE41F2" w:rsidP="00EE41F2">
      <w:pPr>
        <w:pStyle w:val="Paragraphe"/>
        <w:ind w:left="378" w:firstLine="0"/>
        <w:rPr>
          <w:rFonts w:ascii="Calibri" w:hAnsi="Calibri"/>
          <w:bCs/>
        </w:rPr>
      </w:pPr>
    </w:p>
    <w:p w:rsidR="00EE41F2" w:rsidRDefault="00FF7183" w:rsidP="00EE41F2">
      <w:pPr>
        <w:pStyle w:val="Paragraphe"/>
        <w:ind w:left="378" w:firstLine="0"/>
        <w:rPr>
          <w:rFonts w:ascii="Calibri" w:hAnsi="Calibri"/>
          <w:bCs/>
        </w:rPr>
      </w:pPr>
      <w:r>
        <w:rPr>
          <w:rFonts w:ascii="Calibri" w:hAnsi="Calibri"/>
          <w:bCs/>
          <w:noProof/>
          <w:lang w:eastAsia="fr-FR"/>
        </w:rPr>
        <w:drawing>
          <wp:inline distT="0" distB="0" distL="0" distR="0">
            <wp:extent cx="5805170" cy="1031240"/>
            <wp:effectExtent l="19050" t="0" r="5080" b="0"/>
            <wp:docPr id="4" name="Image 4" descr="ar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re"/>
                    <pic:cNvPicPr>
                      <a:picLocks noChangeAspect="1" noChangeArrowheads="1"/>
                    </pic:cNvPicPr>
                  </pic:nvPicPr>
                  <pic:blipFill>
                    <a:blip r:embed="rId8" cstate="print"/>
                    <a:srcRect/>
                    <a:stretch>
                      <a:fillRect/>
                    </a:stretch>
                  </pic:blipFill>
                  <pic:spPr bwMode="auto">
                    <a:xfrm>
                      <a:off x="0" y="0"/>
                      <a:ext cx="5805170" cy="1031240"/>
                    </a:xfrm>
                    <a:prstGeom prst="rect">
                      <a:avLst/>
                    </a:prstGeom>
                    <a:noFill/>
                    <a:ln w="9525">
                      <a:noFill/>
                      <a:miter lim="800000"/>
                      <a:headEnd/>
                      <a:tailEnd/>
                    </a:ln>
                  </pic:spPr>
                </pic:pic>
              </a:graphicData>
            </a:graphic>
          </wp:inline>
        </w:drawing>
      </w:r>
    </w:p>
    <w:p w:rsidR="00EE41F2" w:rsidRDefault="00EE41F2" w:rsidP="00EE41F2">
      <w:pPr>
        <w:pStyle w:val="Paragraphe"/>
        <w:ind w:left="378" w:firstLine="0"/>
        <w:rPr>
          <w:rFonts w:ascii="Calibri" w:hAnsi="Calibri"/>
          <w:bCs/>
        </w:rPr>
      </w:pPr>
    </w:p>
    <w:p w:rsidR="00693A01" w:rsidRDefault="009B650B" w:rsidP="00915AF8">
      <w:pPr>
        <w:pStyle w:val="Paragraphe"/>
        <w:spacing w:before="120"/>
        <w:ind w:firstLine="284"/>
        <w:rPr>
          <w:rFonts w:ascii="Calibri" w:hAnsi="Calibri"/>
          <w:bCs/>
        </w:rPr>
      </w:pPr>
      <w:r>
        <w:rPr>
          <w:rFonts w:ascii="Calibri" w:hAnsi="Calibri"/>
          <w:bCs/>
        </w:rPr>
        <w:t>Remarque importante : l’arbre n’est en fait jamais généré. Il représente juste la recherche</w:t>
      </w:r>
      <w:r w:rsidR="004D37EF">
        <w:rPr>
          <w:rFonts w:ascii="Calibri" w:hAnsi="Calibri"/>
          <w:bCs/>
        </w:rPr>
        <w:t>.</w:t>
      </w:r>
      <w:r w:rsidR="004A0513">
        <w:rPr>
          <w:rFonts w:ascii="Calibri" w:hAnsi="Calibri"/>
          <w:bCs/>
        </w:rPr>
        <w:t xml:space="preserve"> </w:t>
      </w:r>
    </w:p>
    <w:p w:rsidR="002E38C2" w:rsidRDefault="004A0513" w:rsidP="0077418E">
      <w:pPr>
        <w:pStyle w:val="Paragraphe"/>
        <w:spacing w:before="120"/>
        <w:ind w:firstLine="284"/>
        <w:rPr>
          <w:rFonts w:ascii="Calibri" w:hAnsi="Calibri"/>
          <w:bCs/>
        </w:rPr>
      </w:pPr>
      <w:r>
        <w:rPr>
          <w:rFonts w:ascii="Calibri" w:hAnsi="Calibri"/>
          <w:bCs/>
        </w:rPr>
        <w:t>Comme nous l’avons vu, le parcours en largeur correspond à l’utilisation d’une file de nœuds à visiter. Après initialisation de la file avec la position de départ, l</w:t>
      </w:r>
      <w:r w:rsidR="002E38C2">
        <w:rPr>
          <w:rFonts w:ascii="Calibri" w:hAnsi="Calibri"/>
          <w:bCs/>
        </w:rPr>
        <w:t xml:space="preserve">e fonctionnement </w:t>
      </w:r>
      <w:r w:rsidR="00EB1854">
        <w:rPr>
          <w:rFonts w:ascii="Calibri" w:hAnsi="Calibri"/>
          <w:bCs/>
        </w:rPr>
        <w:t>global</w:t>
      </w:r>
      <w:r w:rsidR="002E38C2">
        <w:rPr>
          <w:rFonts w:ascii="Calibri" w:hAnsi="Calibri"/>
          <w:bCs/>
        </w:rPr>
        <w:t xml:space="preserve"> sera donc :</w:t>
      </w:r>
    </w:p>
    <w:p w:rsidR="002E38C2" w:rsidRDefault="00AD60AC" w:rsidP="009409CA">
      <w:pPr>
        <w:pStyle w:val="Paragraphe"/>
        <w:numPr>
          <w:ilvl w:val="0"/>
          <w:numId w:val="34"/>
        </w:numPr>
        <w:rPr>
          <w:rFonts w:ascii="Calibri" w:hAnsi="Calibri"/>
          <w:bCs/>
        </w:rPr>
      </w:pPr>
      <w:r>
        <w:rPr>
          <w:rFonts w:ascii="Calibri" w:hAnsi="Calibri"/>
          <w:bCs/>
        </w:rPr>
        <w:t>Enlever le nœud en tête de file</w:t>
      </w:r>
    </w:p>
    <w:p w:rsidR="00AD60AC" w:rsidRDefault="002E38C2" w:rsidP="009409CA">
      <w:pPr>
        <w:pStyle w:val="Paragraphe"/>
        <w:numPr>
          <w:ilvl w:val="0"/>
          <w:numId w:val="34"/>
        </w:numPr>
        <w:rPr>
          <w:rFonts w:ascii="Calibri" w:hAnsi="Calibri"/>
          <w:bCs/>
        </w:rPr>
      </w:pPr>
      <w:r>
        <w:rPr>
          <w:rFonts w:ascii="Calibri" w:hAnsi="Calibri"/>
          <w:bCs/>
        </w:rPr>
        <w:t xml:space="preserve">Traiter </w:t>
      </w:r>
      <w:r w:rsidR="00AD60AC">
        <w:rPr>
          <w:rFonts w:ascii="Calibri" w:hAnsi="Calibri"/>
          <w:bCs/>
        </w:rPr>
        <w:t xml:space="preserve">le nœud, c’est-à-dire ici tester si c’est l’arrivée, </w:t>
      </w:r>
    </w:p>
    <w:p w:rsidR="002E38C2" w:rsidRDefault="00AD60AC" w:rsidP="009409CA">
      <w:pPr>
        <w:pStyle w:val="Paragraphe"/>
        <w:numPr>
          <w:ilvl w:val="0"/>
          <w:numId w:val="34"/>
        </w:numPr>
        <w:rPr>
          <w:rFonts w:ascii="Calibri" w:hAnsi="Calibri"/>
          <w:bCs/>
        </w:rPr>
      </w:pPr>
      <w:r>
        <w:rPr>
          <w:rFonts w:ascii="Calibri" w:hAnsi="Calibri"/>
          <w:bCs/>
        </w:rPr>
        <w:t>Sinon générer et mettre dans la file ses enfants (déplacements possibles depuis ce nœud).</w:t>
      </w:r>
    </w:p>
    <w:p w:rsidR="003914F9" w:rsidRDefault="0077418E" w:rsidP="009409CA">
      <w:pPr>
        <w:pStyle w:val="Paragraphe"/>
        <w:numPr>
          <w:ilvl w:val="0"/>
          <w:numId w:val="34"/>
        </w:numPr>
        <w:rPr>
          <w:rFonts w:ascii="Calibri" w:hAnsi="Calibri"/>
          <w:bCs/>
        </w:rPr>
      </w:pPr>
      <w:r>
        <w:rPr>
          <w:rFonts w:ascii="Calibri" w:hAnsi="Calibri"/>
          <w:bCs/>
        </w:rPr>
        <w:t>Si la</w:t>
      </w:r>
      <w:r w:rsidR="003914F9">
        <w:rPr>
          <w:rFonts w:ascii="Calibri" w:hAnsi="Calibri"/>
          <w:bCs/>
        </w:rPr>
        <w:t xml:space="preserve"> </w:t>
      </w:r>
      <w:r w:rsidR="00AD60AC">
        <w:rPr>
          <w:rFonts w:ascii="Calibri" w:hAnsi="Calibri"/>
          <w:bCs/>
        </w:rPr>
        <w:t>f</w:t>
      </w:r>
      <w:r>
        <w:rPr>
          <w:rFonts w:ascii="Calibri" w:hAnsi="Calibri"/>
          <w:bCs/>
        </w:rPr>
        <w:t>ile es</w:t>
      </w:r>
      <w:r w:rsidR="003914F9">
        <w:rPr>
          <w:rFonts w:ascii="Calibri" w:hAnsi="Calibri"/>
          <w:bCs/>
        </w:rPr>
        <w:t>t vide</w:t>
      </w:r>
      <w:r>
        <w:rPr>
          <w:rFonts w:ascii="Calibri" w:hAnsi="Calibri"/>
          <w:bCs/>
        </w:rPr>
        <w:t>, c’est que l’arrivée est inaccessible</w:t>
      </w:r>
      <w:r w:rsidR="003914F9">
        <w:rPr>
          <w:rFonts w:ascii="Calibri" w:hAnsi="Calibri"/>
          <w:bCs/>
        </w:rPr>
        <w:t>.</w:t>
      </w:r>
    </w:p>
    <w:p w:rsidR="002E38C2" w:rsidRDefault="002E38C2" w:rsidP="0077418E">
      <w:pPr>
        <w:pStyle w:val="Paragraphe"/>
        <w:ind w:firstLine="0"/>
        <w:rPr>
          <w:rFonts w:ascii="Calibri" w:hAnsi="Calibri"/>
          <w:bCs/>
        </w:rPr>
      </w:pPr>
    </w:p>
    <w:p w:rsidR="00915AF8" w:rsidRDefault="00915AF8" w:rsidP="0077418E">
      <w:pPr>
        <w:pStyle w:val="Paragraphe"/>
        <w:ind w:firstLine="0"/>
        <w:rPr>
          <w:rFonts w:ascii="Calibri" w:hAnsi="Calibri"/>
          <w:bCs/>
        </w:rPr>
      </w:pPr>
    </w:p>
    <w:p w:rsidR="00C266E2" w:rsidRDefault="00C266E2" w:rsidP="0077418E">
      <w:pPr>
        <w:pStyle w:val="Paragraphe"/>
        <w:ind w:firstLine="0"/>
        <w:rPr>
          <w:rFonts w:ascii="Calibri" w:hAnsi="Calibri"/>
          <w:bCs/>
        </w:rPr>
      </w:pPr>
    </w:p>
    <w:p w:rsidR="0077418E" w:rsidRDefault="0077418E" w:rsidP="0077418E">
      <w:pPr>
        <w:pStyle w:val="Paragraphe"/>
        <w:ind w:firstLine="0"/>
        <w:rPr>
          <w:rFonts w:ascii="Calibri" w:hAnsi="Calibri"/>
          <w:bCs/>
        </w:rPr>
      </w:pPr>
      <w:r>
        <w:rPr>
          <w:rFonts w:ascii="Calibri" w:hAnsi="Calibri"/>
          <w:bCs/>
        </w:rPr>
        <w:lastRenderedPageBreak/>
        <w:t>Vous aurez besoin des structures suivantes :</w:t>
      </w:r>
    </w:p>
    <w:p w:rsidR="0077418E" w:rsidRDefault="0077418E" w:rsidP="0077418E">
      <w:pPr>
        <w:pStyle w:val="Paragraphe"/>
        <w:ind w:left="378" w:firstLine="0"/>
        <w:rPr>
          <w:rFonts w:ascii="Calibri" w:hAnsi="Calibri"/>
          <w:bCs/>
        </w:rPr>
      </w:pPr>
      <w:r>
        <w:rPr>
          <w:rFonts w:ascii="Calibri" w:hAnsi="Calibri"/>
          <w:bCs/>
        </w:rPr>
        <w:t xml:space="preserve">Type structuré </w:t>
      </w:r>
      <w:r w:rsidR="00597AFA">
        <w:rPr>
          <w:rFonts w:ascii="Calibri" w:hAnsi="Calibri"/>
          <w:b/>
          <w:bCs/>
        </w:rPr>
        <w:t>Etape</w:t>
      </w:r>
    </w:p>
    <w:p w:rsidR="0077418E" w:rsidRPr="00693A01" w:rsidRDefault="0077418E" w:rsidP="0077418E">
      <w:pPr>
        <w:pStyle w:val="Paragraphe"/>
        <w:ind w:left="378" w:firstLine="0"/>
        <w:rPr>
          <w:rFonts w:ascii="Calibri" w:hAnsi="Calibri"/>
          <w:b/>
          <w:bCs/>
        </w:rPr>
      </w:pPr>
      <w:r w:rsidRPr="00693A01">
        <w:rPr>
          <w:rFonts w:ascii="Calibri" w:hAnsi="Calibri"/>
          <w:b/>
          <w:bCs/>
        </w:rPr>
        <w:t>Début</w:t>
      </w:r>
    </w:p>
    <w:p w:rsidR="0077418E" w:rsidRDefault="0077418E" w:rsidP="0077418E">
      <w:pPr>
        <w:pStyle w:val="Paragraphe"/>
        <w:ind w:left="378" w:firstLine="0"/>
        <w:rPr>
          <w:rFonts w:ascii="Calibri" w:hAnsi="Calibri"/>
          <w:bCs/>
        </w:rPr>
      </w:pPr>
      <w:r>
        <w:rPr>
          <w:rFonts w:ascii="Calibri" w:hAnsi="Calibri"/>
          <w:bCs/>
        </w:rPr>
        <w:tab/>
      </w:r>
      <w:proofErr w:type="gramStart"/>
      <w:r>
        <w:rPr>
          <w:rFonts w:ascii="Calibri" w:hAnsi="Calibri"/>
          <w:bCs/>
        </w:rPr>
        <w:t>pos</w:t>
      </w:r>
      <w:proofErr w:type="gramEnd"/>
      <w:r>
        <w:rPr>
          <w:rFonts w:ascii="Calibri" w:hAnsi="Calibri"/>
          <w:bCs/>
        </w:rPr>
        <w:tab/>
      </w:r>
      <w:r>
        <w:rPr>
          <w:rFonts w:ascii="Calibri" w:hAnsi="Calibri"/>
          <w:bCs/>
        </w:rPr>
        <w:tab/>
        <w:t>(</w:t>
      </w:r>
      <w:proofErr w:type="spellStart"/>
      <w:r w:rsidR="00F50F66">
        <w:rPr>
          <w:rFonts w:ascii="Calibri" w:hAnsi="Calibri"/>
          <w:bCs/>
        </w:rPr>
        <w:t>coordonnee</w:t>
      </w:r>
      <w:proofErr w:type="spellEnd"/>
      <w:r>
        <w:rPr>
          <w:rFonts w:ascii="Calibri" w:hAnsi="Calibri"/>
          <w:bCs/>
        </w:rPr>
        <w:t>)</w:t>
      </w:r>
      <w:r>
        <w:rPr>
          <w:rFonts w:ascii="Calibri" w:hAnsi="Calibri"/>
          <w:bCs/>
        </w:rPr>
        <w:tab/>
      </w:r>
      <w:r w:rsidR="009409CA">
        <w:rPr>
          <w:rFonts w:ascii="Calibri" w:hAnsi="Calibri"/>
          <w:bCs/>
        </w:rPr>
        <w:tab/>
      </w:r>
      <w:r>
        <w:rPr>
          <w:rFonts w:ascii="Calibri" w:hAnsi="Calibri"/>
          <w:bCs/>
        </w:rPr>
        <w:t>position courante</w:t>
      </w:r>
    </w:p>
    <w:p w:rsidR="0077418E" w:rsidRDefault="0077418E" w:rsidP="0077418E">
      <w:pPr>
        <w:pStyle w:val="Paragraphe"/>
        <w:ind w:left="378" w:firstLine="0"/>
        <w:rPr>
          <w:rFonts w:ascii="Calibri" w:hAnsi="Calibri"/>
          <w:bCs/>
        </w:rPr>
      </w:pPr>
      <w:r>
        <w:rPr>
          <w:rFonts w:ascii="Calibri" w:hAnsi="Calibri"/>
          <w:bCs/>
        </w:rPr>
        <w:tab/>
      </w:r>
      <w:proofErr w:type="gramStart"/>
      <w:r>
        <w:rPr>
          <w:rFonts w:ascii="Calibri" w:hAnsi="Calibri"/>
          <w:bCs/>
        </w:rPr>
        <w:t>chemin</w:t>
      </w:r>
      <w:proofErr w:type="gramEnd"/>
      <w:r>
        <w:rPr>
          <w:rFonts w:ascii="Calibri" w:hAnsi="Calibri"/>
          <w:bCs/>
        </w:rPr>
        <w:tab/>
        <w:t xml:space="preserve">(liste de </w:t>
      </w:r>
      <w:proofErr w:type="spellStart"/>
      <w:r w:rsidR="00F50F66">
        <w:rPr>
          <w:rFonts w:ascii="Calibri" w:hAnsi="Calibri"/>
          <w:bCs/>
        </w:rPr>
        <w:t>coordonnee</w:t>
      </w:r>
      <w:proofErr w:type="spellEnd"/>
      <w:r>
        <w:rPr>
          <w:rFonts w:ascii="Calibri" w:hAnsi="Calibri"/>
          <w:bCs/>
        </w:rPr>
        <w:t>)</w:t>
      </w:r>
      <w:r w:rsidR="009409CA">
        <w:rPr>
          <w:rFonts w:ascii="Calibri" w:hAnsi="Calibri"/>
          <w:bCs/>
        </w:rPr>
        <w:tab/>
        <w:t xml:space="preserve">chemin pour atteindre ce </w:t>
      </w:r>
      <w:proofErr w:type="spellStart"/>
      <w:r w:rsidR="009409CA">
        <w:rPr>
          <w:rFonts w:ascii="Calibri" w:hAnsi="Calibri"/>
          <w:bCs/>
        </w:rPr>
        <w:t>noeud</w:t>
      </w:r>
      <w:proofErr w:type="spellEnd"/>
    </w:p>
    <w:p w:rsidR="003914F9" w:rsidRDefault="0077418E" w:rsidP="009409CA">
      <w:pPr>
        <w:pStyle w:val="Paragraphe"/>
        <w:ind w:left="378" w:firstLine="0"/>
        <w:rPr>
          <w:rFonts w:ascii="Calibri" w:hAnsi="Calibri"/>
          <w:b/>
          <w:bCs/>
        </w:rPr>
      </w:pPr>
      <w:r w:rsidRPr="00693A01">
        <w:rPr>
          <w:rFonts w:ascii="Calibri" w:hAnsi="Calibri"/>
          <w:b/>
          <w:bCs/>
        </w:rPr>
        <w:t>Fin</w:t>
      </w:r>
    </w:p>
    <w:p w:rsidR="00345F69" w:rsidRPr="009409CA" w:rsidRDefault="00345F69" w:rsidP="00345F69">
      <w:pPr>
        <w:pStyle w:val="Paragraphe"/>
        <w:ind w:firstLine="0"/>
        <w:rPr>
          <w:rFonts w:ascii="Calibri" w:hAnsi="Calibri"/>
          <w:b/>
          <w:bCs/>
        </w:rPr>
      </w:pPr>
    </w:p>
    <w:p w:rsidR="003914F9" w:rsidRDefault="003914F9" w:rsidP="00345F69">
      <w:pPr>
        <w:pStyle w:val="Paragraphe"/>
        <w:ind w:firstLine="0"/>
        <w:rPr>
          <w:rFonts w:ascii="Calibri" w:hAnsi="Calibri"/>
          <w:bCs/>
        </w:rPr>
      </w:pPr>
      <w:r>
        <w:rPr>
          <w:rFonts w:ascii="Calibri" w:hAnsi="Calibri"/>
          <w:bCs/>
        </w:rPr>
        <w:t xml:space="preserve">Ecrire </w:t>
      </w:r>
      <w:r w:rsidR="009409CA">
        <w:rPr>
          <w:rFonts w:ascii="Calibri" w:hAnsi="Calibri"/>
          <w:bCs/>
        </w:rPr>
        <w:t>la fonction</w:t>
      </w:r>
      <w:r>
        <w:rPr>
          <w:rFonts w:ascii="Calibri" w:hAnsi="Calibri"/>
          <w:bCs/>
        </w:rPr>
        <w:t xml:space="preserve"> </w:t>
      </w:r>
      <w:proofErr w:type="spellStart"/>
      <w:r>
        <w:rPr>
          <w:rFonts w:ascii="Calibri" w:hAnsi="Calibri"/>
          <w:bCs/>
        </w:rPr>
        <w:t>Parcours_</w:t>
      </w:r>
      <w:proofErr w:type="gramStart"/>
      <w:r w:rsidR="009409CA">
        <w:rPr>
          <w:rFonts w:ascii="Calibri" w:hAnsi="Calibri"/>
          <w:bCs/>
        </w:rPr>
        <w:t>Larg</w:t>
      </w:r>
      <w:proofErr w:type="spellEnd"/>
      <w:r>
        <w:rPr>
          <w:rFonts w:ascii="Calibri" w:hAnsi="Calibri"/>
          <w:bCs/>
        </w:rPr>
        <w:t>(</w:t>
      </w:r>
      <w:proofErr w:type="gramEnd"/>
      <w:r>
        <w:rPr>
          <w:rFonts w:ascii="Calibri" w:hAnsi="Calibri"/>
          <w:bCs/>
        </w:rPr>
        <w:t xml:space="preserve">) qui </w:t>
      </w:r>
      <w:r w:rsidR="009409CA">
        <w:rPr>
          <w:rFonts w:ascii="Calibri" w:hAnsi="Calibri"/>
          <w:bCs/>
        </w:rPr>
        <w:t>réalise le comportement décrit précédemment </w:t>
      </w:r>
      <w:r w:rsidR="00345F69">
        <w:rPr>
          <w:rFonts w:ascii="Calibri" w:hAnsi="Calibri"/>
          <w:bCs/>
        </w:rPr>
        <w:t>et retourne la liste des positions correspondant au chemin trouvé.</w:t>
      </w:r>
    </w:p>
    <w:p w:rsidR="009409CA" w:rsidRDefault="009409CA" w:rsidP="003914F9">
      <w:pPr>
        <w:pStyle w:val="Paragraphe"/>
        <w:rPr>
          <w:rFonts w:ascii="Calibri" w:hAnsi="Calibri"/>
          <w:bCs/>
        </w:rPr>
      </w:pPr>
    </w:p>
    <w:p w:rsidR="009409CA" w:rsidRDefault="00345F69" w:rsidP="00345F69">
      <w:pPr>
        <w:pStyle w:val="Paragraphe"/>
        <w:ind w:firstLine="378"/>
        <w:rPr>
          <w:rFonts w:ascii="Calibri" w:hAnsi="Calibri"/>
          <w:bCs/>
        </w:rPr>
      </w:pPr>
      <w:r>
        <w:rPr>
          <w:rFonts w:ascii="Calibri" w:hAnsi="Calibri"/>
          <w:bCs/>
        </w:rPr>
        <w:t xml:space="preserve">Fonction Liste de </w:t>
      </w:r>
      <w:proofErr w:type="spellStart"/>
      <w:r w:rsidR="00F50F66">
        <w:rPr>
          <w:rFonts w:ascii="Calibri" w:hAnsi="Calibri"/>
          <w:bCs/>
        </w:rPr>
        <w:t>coordonnee</w:t>
      </w:r>
      <w:proofErr w:type="spellEnd"/>
      <w:r w:rsidR="00F50F66">
        <w:rPr>
          <w:rFonts w:ascii="Calibri" w:hAnsi="Calibri"/>
          <w:bCs/>
        </w:rPr>
        <w:t xml:space="preserve"> </w:t>
      </w:r>
      <w:proofErr w:type="spellStart"/>
      <w:r w:rsidR="009409CA">
        <w:rPr>
          <w:rFonts w:ascii="Calibri" w:hAnsi="Calibri"/>
          <w:bCs/>
        </w:rPr>
        <w:t>Parcours_Larg</w:t>
      </w:r>
      <w:proofErr w:type="spellEnd"/>
      <w:r w:rsidR="009409CA">
        <w:rPr>
          <w:rFonts w:ascii="Calibri" w:hAnsi="Calibri"/>
          <w:bCs/>
        </w:rPr>
        <w:t xml:space="preserve">(E/ </w:t>
      </w:r>
      <w:r>
        <w:rPr>
          <w:rFonts w:ascii="Calibri" w:hAnsi="Calibri"/>
          <w:bCs/>
        </w:rPr>
        <w:t>Atelier</w:t>
      </w:r>
      <w:r w:rsidR="009409CA">
        <w:rPr>
          <w:rFonts w:ascii="Calibri" w:hAnsi="Calibri"/>
          <w:bCs/>
        </w:rPr>
        <w:t>)</w:t>
      </w:r>
    </w:p>
    <w:p w:rsidR="00345F69" w:rsidRDefault="00345F69" w:rsidP="00345F69">
      <w:pPr>
        <w:pStyle w:val="Paragraphe"/>
        <w:ind w:left="378" w:firstLine="0"/>
        <w:rPr>
          <w:rFonts w:ascii="Calibri" w:hAnsi="Calibri"/>
          <w:bCs/>
        </w:rPr>
      </w:pPr>
      <w:proofErr w:type="gramStart"/>
      <w:r w:rsidRPr="009A0BF3">
        <w:rPr>
          <w:rFonts w:ascii="Calibri" w:hAnsi="Calibri"/>
          <w:b/>
          <w:bCs/>
        </w:rPr>
        <w:t>Paramètre</w:t>
      </w:r>
      <w:r>
        <w:rPr>
          <w:rFonts w:ascii="Calibri" w:hAnsi="Calibri"/>
          <w:b/>
          <w:bCs/>
        </w:rPr>
        <w:t>s</w:t>
      </w:r>
      <w:proofErr w:type="gramEnd"/>
      <w:r>
        <w:rPr>
          <w:rFonts w:ascii="Calibri" w:hAnsi="Calibri"/>
          <w:bCs/>
        </w:rPr>
        <w:t xml:space="preserve"> : </w:t>
      </w:r>
    </w:p>
    <w:p w:rsidR="00345F69" w:rsidRDefault="00345F69" w:rsidP="00F50F66">
      <w:pPr>
        <w:pStyle w:val="Paragraphe"/>
        <w:ind w:left="378" w:firstLine="189"/>
        <w:rPr>
          <w:rFonts w:ascii="Calibri" w:hAnsi="Calibri"/>
          <w:bCs/>
        </w:rPr>
      </w:pPr>
      <w:r>
        <w:rPr>
          <w:rFonts w:ascii="Calibri" w:hAnsi="Calibri"/>
          <w:bCs/>
        </w:rPr>
        <w:t xml:space="preserve">Atelier </w:t>
      </w:r>
      <w:r>
        <w:rPr>
          <w:rFonts w:ascii="Calibri" w:hAnsi="Calibri"/>
          <w:bCs/>
        </w:rPr>
        <w:tab/>
      </w:r>
      <w:r>
        <w:rPr>
          <w:rFonts w:ascii="Calibri" w:hAnsi="Calibri"/>
          <w:bCs/>
        </w:rPr>
        <w:tab/>
      </w:r>
      <w:r>
        <w:rPr>
          <w:rFonts w:ascii="Calibri" w:hAnsi="Calibri"/>
          <w:bCs/>
        </w:rPr>
        <w:tab/>
        <w:t>(</w:t>
      </w:r>
      <w:proofErr w:type="spellStart"/>
      <w:r w:rsidR="00F50F66">
        <w:rPr>
          <w:rFonts w:ascii="Calibri" w:hAnsi="Calibri"/>
          <w:bCs/>
        </w:rPr>
        <w:t>problem</w:t>
      </w:r>
      <w:proofErr w:type="spellEnd"/>
      <w:r>
        <w:rPr>
          <w:rFonts w:ascii="Calibri" w:hAnsi="Calibri"/>
          <w:bCs/>
        </w:rPr>
        <w:t>)</w:t>
      </w:r>
      <w:r>
        <w:rPr>
          <w:rFonts w:ascii="Calibri" w:hAnsi="Calibri"/>
          <w:bCs/>
        </w:rPr>
        <w:tab/>
      </w:r>
      <w:r>
        <w:rPr>
          <w:rFonts w:ascii="Calibri" w:hAnsi="Calibri"/>
          <w:bCs/>
        </w:rPr>
        <w:tab/>
      </w:r>
      <w:r w:rsidR="00F50F66">
        <w:rPr>
          <w:rFonts w:ascii="Calibri" w:hAnsi="Calibri"/>
          <w:bCs/>
        </w:rPr>
        <w:tab/>
        <w:t>données du problème à résoudre</w:t>
      </w:r>
    </w:p>
    <w:p w:rsidR="00A64A12" w:rsidRDefault="00A64A12" w:rsidP="003914F9">
      <w:pPr>
        <w:pStyle w:val="Paragraphe"/>
        <w:rPr>
          <w:rFonts w:ascii="Calibri" w:hAnsi="Calibri"/>
          <w:bCs/>
        </w:rPr>
      </w:pPr>
    </w:p>
    <w:p w:rsidR="003914F9" w:rsidRDefault="00915AF8" w:rsidP="003914F9">
      <w:pPr>
        <w:pStyle w:val="Paragraphe"/>
        <w:spacing w:before="120" w:after="120"/>
        <w:rPr>
          <w:rFonts w:ascii="Calibri" w:hAnsi="Calibri"/>
          <w:bCs/>
        </w:rPr>
      </w:pPr>
      <w:r>
        <w:rPr>
          <w:rFonts w:ascii="Calibri" w:hAnsi="Calibri"/>
          <w:bCs/>
        </w:rPr>
        <w:t>3</w:t>
      </w:r>
      <w:r w:rsidR="003914F9">
        <w:rPr>
          <w:rFonts w:ascii="Calibri" w:hAnsi="Calibri"/>
          <w:bCs/>
        </w:rPr>
        <w:t xml:space="preserve">) </w:t>
      </w:r>
      <w:r w:rsidR="00A64A12">
        <w:rPr>
          <w:rFonts w:ascii="Calibri" w:hAnsi="Calibri"/>
          <w:bCs/>
        </w:rPr>
        <w:t>Première amélioration : éviter les cycles</w:t>
      </w:r>
    </w:p>
    <w:p w:rsidR="00A6498F" w:rsidRDefault="00A64A12" w:rsidP="00597AFA">
      <w:pPr>
        <w:pStyle w:val="Paragraphe"/>
        <w:spacing w:before="120" w:after="120"/>
        <w:rPr>
          <w:rFonts w:ascii="Calibri" w:hAnsi="Calibri"/>
          <w:bCs/>
        </w:rPr>
      </w:pPr>
      <w:r>
        <w:rPr>
          <w:rFonts w:ascii="Calibri" w:hAnsi="Calibri"/>
          <w:bCs/>
        </w:rPr>
        <w:t>Nous voulons améliorer notre algorithme en évitant de générer les branches qui correspondent à des cycles (et il y en a énormément !). Quelle opération doit être réalisée pour éviter les cycles, c’est-à-dire de repasser par des positions précédentes</w:t>
      </w:r>
      <w:r w:rsidR="001B282D">
        <w:rPr>
          <w:rFonts w:ascii="Calibri" w:hAnsi="Calibri"/>
          <w:bCs/>
        </w:rPr>
        <w:t> ?</w:t>
      </w:r>
      <w:r>
        <w:rPr>
          <w:rFonts w:ascii="Calibri" w:hAnsi="Calibri"/>
          <w:bCs/>
        </w:rPr>
        <w:t xml:space="preserve"> Réalisez pour cela une fonction dont vous définirez l’entête</w:t>
      </w:r>
      <w:r w:rsidR="009A4C68">
        <w:rPr>
          <w:rFonts w:ascii="Calibri" w:hAnsi="Calibri"/>
          <w:bCs/>
        </w:rPr>
        <w:t xml:space="preserve"> et dites où l’insérer dans votre algorithme</w:t>
      </w:r>
      <w:r>
        <w:rPr>
          <w:rFonts w:ascii="Calibri" w:hAnsi="Calibri"/>
          <w:bCs/>
        </w:rPr>
        <w:t>.</w:t>
      </w:r>
    </w:p>
    <w:p w:rsidR="008F4BFD" w:rsidRDefault="008F4BFD" w:rsidP="00597AFA">
      <w:pPr>
        <w:pStyle w:val="Paragraphe"/>
        <w:spacing w:before="120" w:after="120"/>
        <w:rPr>
          <w:rFonts w:ascii="Calibri" w:hAnsi="Calibri"/>
          <w:bCs/>
        </w:rPr>
      </w:pPr>
    </w:p>
    <w:p w:rsidR="008F4BFD" w:rsidRDefault="008F4BFD" w:rsidP="008F4BFD">
      <w:pPr>
        <w:pStyle w:val="Paragraphe"/>
        <w:numPr>
          <w:ilvl w:val="0"/>
          <w:numId w:val="37"/>
        </w:numPr>
        <w:spacing w:before="120" w:after="120"/>
        <w:rPr>
          <w:rFonts w:ascii="Calibri" w:hAnsi="Calibri"/>
          <w:bCs/>
        </w:rPr>
      </w:pPr>
      <w:r>
        <w:rPr>
          <w:rFonts w:ascii="Calibri" w:hAnsi="Calibri"/>
          <w:bCs/>
        </w:rPr>
        <w:t>Autres améliorations pour la suite</w:t>
      </w:r>
    </w:p>
    <w:p w:rsidR="008F4BFD" w:rsidRDefault="008F4BFD" w:rsidP="008F4BFD">
      <w:pPr>
        <w:pStyle w:val="Paragraphe"/>
        <w:spacing w:before="120"/>
        <w:rPr>
          <w:rFonts w:ascii="Calibri" w:hAnsi="Calibri"/>
          <w:bCs/>
        </w:rPr>
      </w:pPr>
      <w:r>
        <w:rPr>
          <w:rFonts w:ascii="Calibri" w:hAnsi="Calibri"/>
          <w:bCs/>
        </w:rPr>
        <w:t xml:space="preserve">Vous pouvez ensuite utiliser d’autres méthodes que la recherche en largeur : </w:t>
      </w:r>
    </w:p>
    <w:p w:rsidR="008F4BFD" w:rsidRPr="002616CA" w:rsidRDefault="008F4BFD" w:rsidP="008F4BFD">
      <w:pPr>
        <w:pStyle w:val="Paragraphe"/>
        <w:numPr>
          <w:ilvl w:val="1"/>
          <w:numId w:val="38"/>
        </w:numPr>
        <w:spacing w:before="120"/>
        <w:rPr>
          <w:rFonts w:ascii="Calibri" w:hAnsi="Calibri"/>
          <w:bCs/>
        </w:rPr>
      </w:pPr>
      <w:r w:rsidRPr="002616CA">
        <w:rPr>
          <w:rFonts w:ascii="Calibri" w:hAnsi="Calibri"/>
          <w:bCs/>
        </w:rPr>
        <w:t>Recherche bidirectionnelle</w:t>
      </w:r>
      <w:r>
        <w:rPr>
          <w:rFonts w:ascii="Calibri" w:hAnsi="Calibri"/>
          <w:bCs/>
        </w:rPr>
        <w:t xml:space="preserve">, (recherche du départ vers le but et inversement) </w:t>
      </w:r>
    </w:p>
    <w:p w:rsidR="008F4BFD" w:rsidRPr="002616CA" w:rsidRDefault="008F4BFD" w:rsidP="008F4BFD">
      <w:pPr>
        <w:pStyle w:val="Paragraphe"/>
        <w:numPr>
          <w:ilvl w:val="1"/>
          <w:numId w:val="38"/>
        </w:numPr>
        <w:spacing w:before="120"/>
        <w:rPr>
          <w:rFonts w:ascii="Calibri" w:hAnsi="Calibri"/>
          <w:bCs/>
        </w:rPr>
      </w:pPr>
      <w:r>
        <w:rPr>
          <w:rFonts w:ascii="Calibri" w:hAnsi="Calibri"/>
          <w:bCs/>
        </w:rPr>
        <w:t>meilleur d’abord</w:t>
      </w:r>
      <w:r w:rsidRPr="002616CA">
        <w:rPr>
          <w:rFonts w:ascii="Calibri" w:hAnsi="Calibri"/>
          <w:bCs/>
        </w:rPr>
        <w:t>,</w:t>
      </w:r>
      <w:r>
        <w:rPr>
          <w:rFonts w:ascii="Calibri" w:hAnsi="Calibri"/>
          <w:bCs/>
        </w:rPr>
        <w:t xml:space="preserve"> (exploration prioritaire du nœud le plus proche du but)</w:t>
      </w:r>
    </w:p>
    <w:p w:rsidR="008F4BFD" w:rsidRPr="001B282D" w:rsidRDefault="008F4BFD" w:rsidP="001B282D">
      <w:pPr>
        <w:pStyle w:val="Paragraphe"/>
        <w:numPr>
          <w:ilvl w:val="1"/>
          <w:numId w:val="38"/>
        </w:numPr>
        <w:spacing w:before="120"/>
        <w:rPr>
          <w:rFonts w:ascii="Calibri" w:hAnsi="Calibri"/>
          <w:bCs/>
        </w:rPr>
      </w:pPr>
      <w:r>
        <w:rPr>
          <w:rFonts w:ascii="Calibri" w:hAnsi="Calibri"/>
          <w:bCs/>
        </w:rPr>
        <w:t>A*, (exploration prioritaire du nœud de plus faible coût (heuristique + longueur du chemin actuel))</w:t>
      </w:r>
      <w:bookmarkStart w:id="0" w:name="_GoBack"/>
      <w:bookmarkEnd w:id="0"/>
    </w:p>
    <w:p w:rsidR="008F4BFD" w:rsidRPr="00FB5779" w:rsidRDefault="008F4BFD" w:rsidP="008F4BFD">
      <w:pPr>
        <w:pStyle w:val="Paragraphe"/>
        <w:spacing w:before="120" w:after="120"/>
        <w:ind w:left="644" w:firstLine="0"/>
        <w:rPr>
          <w:rFonts w:ascii="Calibri" w:hAnsi="Calibri"/>
          <w:bCs/>
        </w:rPr>
      </w:pPr>
      <w:r>
        <w:rPr>
          <w:rFonts w:ascii="Calibri" w:hAnsi="Calibri"/>
          <w:bCs/>
        </w:rPr>
        <w:t>Une autre amélioration possible sera de rendre générique votre méthode de recherche c.à.d. de ne pas lui donner les données du problème mais uniquement les fonctions permettant de les calculer tel que le tri de la bibliothèque standard (sort).</w:t>
      </w:r>
    </w:p>
    <w:sectPr w:rsidR="008F4BFD" w:rsidRPr="00FB5779" w:rsidSect="00BD0C1C">
      <w:headerReference w:type="default" r:id="rId9"/>
      <w:footerReference w:type="default" r:id="rId10"/>
      <w:type w:val="continuous"/>
      <w:pgSz w:w="11905" w:h="16837"/>
      <w:pgMar w:top="1388" w:right="1273" w:bottom="993"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048" w:rsidRDefault="00086048">
      <w:r>
        <w:separator/>
      </w:r>
    </w:p>
  </w:endnote>
  <w:endnote w:type="continuationSeparator" w:id="0">
    <w:p w:rsidR="00086048" w:rsidRDefault="00086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iberation Sans">
    <w:charset w:val="00"/>
    <w:family w:val="swiss"/>
    <w:pitch w:val="variable"/>
    <w:sig w:usb0="A00002AF" w:usb1="500078FB" w:usb2="00000000" w:usb3="00000000" w:csb0="0000009F" w:csb1="00000000"/>
  </w:font>
  <w:font w:name="DejaVu Sans">
    <w:charset w:val="00"/>
    <w:family w:val="swiss"/>
    <w:pitch w:val="variable"/>
    <w:sig w:usb0="E7000EFF" w:usb1="5200FDFF" w:usb2="0A042021"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B75" w:rsidRPr="008F00E7" w:rsidRDefault="00597AFA" w:rsidP="008F00E7">
    <w:pPr>
      <w:pStyle w:val="Pieddepage"/>
      <w:tabs>
        <w:tab w:val="clear" w:pos="9072"/>
        <w:tab w:val="left" w:pos="7513"/>
      </w:tabs>
      <w:rPr>
        <w:rFonts w:ascii="Calibri" w:hAnsi="Calibri"/>
        <w:i/>
        <w:iCs/>
      </w:rPr>
    </w:pPr>
    <w:r>
      <w:rPr>
        <w:rFonts w:ascii="Calibri" w:hAnsi="Calibri"/>
        <w:noProof/>
        <w:lang w:eastAsia="fr-FR"/>
      </w:rPr>
      <mc:AlternateContent>
        <mc:Choice Requires="wps">
          <w:drawing>
            <wp:anchor distT="0" distB="0" distL="114300" distR="114300" simplePos="0" relativeHeight="251656192" behindDoc="1" locked="0" layoutInCell="1" allowOverlap="1">
              <wp:simplePos x="0" y="0"/>
              <wp:positionH relativeFrom="column">
                <wp:posOffset>-13970</wp:posOffset>
              </wp:positionH>
              <wp:positionV relativeFrom="paragraph">
                <wp:posOffset>-27940</wp:posOffset>
              </wp:positionV>
              <wp:extent cx="6410325" cy="0"/>
              <wp:effectExtent l="14605" t="10160" r="13970"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00641"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pt" to="503.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" strokeweight=".35mm">
              <v:stroke joinstyle="miter"/>
            </v:line>
          </w:pict>
        </mc:Fallback>
      </mc:AlternateContent>
    </w:r>
    <w:r w:rsidR="00C55B75" w:rsidRPr="008F00E7">
      <w:rPr>
        <w:rFonts w:ascii="Calibri" w:hAnsi="Calibri"/>
        <w:i/>
        <w:iCs/>
      </w:rPr>
      <w:t>1</w:t>
    </w:r>
    <w:r w:rsidR="00C55B75" w:rsidRPr="008F00E7">
      <w:rPr>
        <w:rFonts w:ascii="Calibri" w:hAnsi="Calibri"/>
        <w:i/>
        <w:iCs/>
        <w:vertAlign w:val="superscript"/>
      </w:rPr>
      <w:t>ère</w:t>
    </w:r>
    <w:r w:rsidR="00C55B75" w:rsidRPr="008F00E7">
      <w:rPr>
        <w:rFonts w:ascii="Calibri" w:hAnsi="Calibri"/>
        <w:i/>
        <w:iCs/>
      </w:rPr>
      <w:t xml:space="preserve"> Année 3IL</w:t>
    </w:r>
    <w:r w:rsidR="00C55B75" w:rsidRPr="008F00E7">
      <w:rPr>
        <w:rFonts w:ascii="Calibri" w:hAnsi="Calibri"/>
        <w:i/>
        <w:iCs/>
      </w:rPr>
      <w:tab/>
    </w:r>
    <w:r w:rsidR="00F11109">
      <w:rPr>
        <w:rFonts w:ascii="Calibri" w:hAnsi="Calibri"/>
        <w:i/>
        <w:iCs/>
      </w:rPr>
      <w:t xml:space="preserve">Projet </w:t>
    </w:r>
    <w:r w:rsidR="006B76CD">
      <w:rPr>
        <w:rFonts w:ascii="Calibri" w:hAnsi="Calibri"/>
        <w:i/>
        <w:iCs/>
      </w:rPr>
      <w:t>programmation</w:t>
    </w:r>
    <w:r w:rsidR="00C55B75" w:rsidRPr="008F00E7">
      <w:rPr>
        <w:rFonts w:ascii="Calibri" w:hAnsi="Calibri"/>
        <w:i/>
        <w:iCs/>
      </w:rPr>
      <w:tab/>
    </w:r>
    <w:r w:rsidR="00F11109">
      <w:rPr>
        <w:rFonts w:ascii="Calibri" w:hAnsi="Calibri"/>
        <w:i/>
        <w:iCs/>
      </w:rPr>
      <w:tab/>
    </w:r>
    <w:r w:rsidR="00F11109">
      <w:rPr>
        <w:rFonts w:ascii="Calibri" w:hAnsi="Calibri"/>
        <w:i/>
        <w:iCs/>
      </w:rPr>
      <w:tab/>
    </w:r>
    <w:r w:rsidR="002136BE">
      <w:rPr>
        <w:rFonts w:ascii="Calibri" w:hAnsi="Calibri"/>
        <w:i/>
        <w:iCs/>
      </w:rPr>
      <w:t>20</w:t>
    </w:r>
    <w:r w:rsidR="00FE2025">
      <w:rPr>
        <w:rFonts w:ascii="Calibri" w:hAnsi="Calibri"/>
        <w:i/>
        <w:iCs/>
      </w:rPr>
      <w:t>1</w:t>
    </w:r>
    <w:r w:rsidR="00F11109">
      <w:rPr>
        <w:rFonts w:ascii="Calibri" w:hAnsi="Calibri"/>
        <w:i/>
        <w:iCs/>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048" w:rsidRDefault="00086048">
      <w:r>
        <w:separator/>
      </w:r>
    </w:p>
  </w:footnote>
  <w:footnote w:type="continuationSeparator" w:id="0">
    <w:p w:rsidR="00086048" w:rsidRDefault="000860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B75" w:rsidRPr="006C03A8" w:rsidRDefault="00FF7183" w:rsidP="00C55B75">
    <w:pPr>
      <w:pStyle w:val="En-tte"/>
      <w:tabs>
        <w:tab w:val="clear" w:pos="9072"/>
        <w:tab w:val="left" w:pos="2977"/>
        <w:tab w:val="right" w:pos="9923"/>
      </w:tabs>
      <w:rPr>
        <w:rFonts w:ascii="Calibri" w:hAnsi="Calibri"/>
        <w:b/>
        <w:bCs/>
        <w:sz w:val="40"/>
      </w:rPr>
    </w:pPr>
    <w:r>
      <w:rPr>
        <w:noProof/>
        <w:lang w:eastAsia="fr-FR"/>
      </w:rPr>
      <w:drawing>
        <wp:anchor distT="0" distB="0" distL="114300" distR="114300" simplePos="0" relativeHeight="251657216" behindDoc="1" locked="0" layoutInCell="1" allowOverlap="1">
          <wp:simplePos x="0" y="0"/>
          <wp:positionH relativeFrom="column">
            <wp:posOffset>-8255</wp:posOffset>
          </wp:positionH>
          <wp:positionV relativeFrom="paragraph">
            <wp:posOffset>-18415</wp:posOffset>
          </wp:positionV>
          <wp:extent cx="1033145" cy="492760"/>
          <wp:effectExtent l="19050" t="0" r="0" b="0"/>
          <wp:wrapTight wrapText="bothSides">
            <wp:wrapPolygon edited="0">
              <wp:start x="-398" y="0"/>
              <wp:lineTo x="-398" y="20876"/>
              <wp:lineTo x="21507" y="20876"/>
              <wp:lineTo x="21507" y="0"/>
              <wp:lineTo x="-398"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033145" cy="492760"/>
                  </a:xfrm>
                  <a:prstGeom prst="rect">
                    <a:avLst/>
                  </a:prstGeom>
                  <a:noFill/>
                  <a:ln w="9525">
                    <a:noFill/>
                    <a:miter lim="800000"/>
                    <a:headEnd/>
                    <a:tailEnd/>
                  </a:ln>
                </pic:spPr>
              </pic:pic>
            </a:graphicData>
          </a:graphic>
        </wp:anchor>
      </w:drawing>
    </w:r>
    <w:r w:rsidR="00597AFA">
      <w:rPr>
        <w:noProof/>
        <w:lang w:eastAsia="fr-FR"/>
      </w:rPr>
      <mc:AlternateContent>
        <mc:Choice Requires="wps">
          <w:drawing>
            <wp:anchor distT="0" distB="0" distL="114300" distR="114300" simplePos="0" relativeHeight="251658240" behindDoc="1" locked="0" layoutInCell="1" allowOverlap="1">
              <wp:simplePos x="0" y="0"/>
              <wp:positionH relativeFrom="column">
                <wp:posOffset>-16510</wp:posOffset>
              </wp:positionH>
              <wp:positionV relativeFrom="paragraph">
                <wp:posOffset>-29845</wp:posOffset>
              </wp:positionV>
              <wp:extent cx="6507480" cy="514350"/>
              <wp:effectExtent l="21590" t="17780" r="14605" b="2032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7480" cy="514350"/>
                      </a:xfrm>
                      <a:prstGeom prst="rect">
                        <a:avLst/>
                      </a:prstGeom>
                      <a:noFill/>
                      <a:ln w="255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DA8AFA" id="Rectangle 1" o:spid="_x0000_s1026" style="position:absolute;margin-left:-1.3pt;margin-top:-2.35pt;width:512.4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" filled="f" strokeweight="2.01pt"/>
          </w:pict>
        </mc:Fallback>
      </mc:AlternateContent>
    </w:r>
    <w:r w:rsidR="00C55B75" w:rsidRPr="00C55B75">
      <w:t xml:space="preserve"> </w:t>
    </w:r>
    <w:r w:rsidR="00C55B75">
      <w:tab/>
    </w:r>
    <w:r w:rsidR="00C55B75" w:rsidRPr="006C03A8">
      <w:rPr>
        <w:rFonts w:ascii="Calibri" w:hAnsi="Calibri"/>
        <w:b/>
        <w:bCs/>
        <w:sz w:val="40"/>
      </w:rPr>
      <w:tab/>
    </w:r>
    <w:r w:rsidR="00BD0C1C">
      <w:rPr>
        <w:rFonts w:ascii="Calibri" w:hAnsi="Calibri"/>
        <w:b/>
        <w:bCs/>
        <w:sz w:val="40"/>
      </w:rPr>
      <w:t>Projet Programmation</w:t>
    </w:r>
    <w:r w:rsidR="00BD0C1C">
      <w:rPr>
        <w:rFonts w:ascii="Calibri" w:hAnsi="Calibri"/>
        <w:b/>
        <w:bCs/>
        <w:sz w:val="40"/>
      </w:rPr>
      <w:tab/>
      <w:t>1</w:t>
    </w:r>
    <w:r w:rsidR="00BD0C1C" w:rsidRPr="00BD0C1C">
      <w:rPr>
        <w:rFonts w:ascii="Calibri" w:hAnsi="Calibri"/>
        <w:b/>
        <w:bCs/>
        <w:sz w:val="40"/>
        <w:vertAlign w:val="superscript"/>
      </w:rPr>
      <w:t>ère</w:t>
    </w:r>
    <w:r w:rsidR="00BD0C1C">
      <w:rPr>
        <w:rFonts w:ascii="Calibri" w:hAnsi="Calibri"/>
        <w:b/>
        <w:bCs/>
        <w:sz w:val="40"/>
      </w:rPr>
      <w:t xml:space="preserve"> année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AB0BE3E"/>
    <w:lvl w:ilvl="0">
      <w:numFmt w:val="bullet"/>
      <w:lvlText w:val="*"/>
      <w:lvlJc w:val="left"/>
    </w:lvl>
  </w:abstractNum>
  <w:abstractNum w:abstractNumId="1" w15:restartNumberingAfterBreak="0">
    <w:nsid w:val="00000001"/>
    <w:multiLevelType w:val="singleLevel"/>
    <w:tmpl w:val="00000001"/>
    <w:lvl w:ilvl="0">
      <w:start w:val="1"/>
      <w:numFmt w:val="decimal"/>
      <w:pStyle w:val="Titre2"/>
      <w:lvlText w:val="Exercice n°%1 : "/>
      <w:lvlJc w:val="left"/>
      <w:pPr>
        <w:tabs>
          <w:tab w:val="num" w:pos="720"/>
        </w:tabs>
        <w:ind w:left="720" w:hanging="360"/>
      </w:pPr>
    </w:lvl>
  </w:abstractNum>
  <w:abstractNum w:abstractNumId="2"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9"/>
    <w:multiLevelType w:val="multilevel"/>
    <w:tmpl w:val="00000009"/>
    <w:name w:val="WW8Num9"/>
    <w:lvl w:ilvl="0">
      <w:start w:val="6"/>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000000B"/>
    <w:multiLevelType w:val="singleLevel"/>
    <w:tmpl w:val="040C0011"/>
    <w:lvl w:ilvl="0">
      <w:start w:val="1"/>
      <w:numFmt w:val="decimal"/>
      <w:lvlText w:val="%1)"/>
      <w:lvlJc w:val="left"/>
      <w:pPr>
        <w:ind w:left="786" w:hanging="360"/>
      </w:pPr>
    </w:lvl>
  </w:abstractNum>
  <w:abstractNum w:abstractNumId="5" w15:restartNumberingAfterBreak="0">
    <w:nsid w:val="00000023"/>
    <w:multiLevelType w:val="singleLevel"/>
    <w:tmpl w:val="00000023"/>
    <w:lvl w:ilvl="0">
      <w:start w:val="1"/>
      <w:numFmt w:val="decimal"/>
      <w:lvlText w:val="4.%1."/>
      <w:lvlJc w:val="left"/>
      <w:pPr>
        <w:tabs>
          <w:tab w:val="num" w:pos="360"/>
        </w:tabs>
        <w:ind w:left="360" w:hanging="360"/>
      </w:pPr>
    </w:lvl>
  </w:abstractNum>
  <w:abstractNum w:abstractNumId="6" w15:restartNumberingAfterBreak="0">
    <w:nsid w:val="0B526AFF"/>
    <w:multiLevelType w:val="hybridMultilevel"/>
    <w:tmpl w:val="20DCF2F6"/>
    <w:lvl w:ilvl="0" w:tplc="040C0001">
      <w:start w:val="1"/>
      <w:numFmt w:val="bullet"/>
      <w:lvlText w:val=""/>
      <w:lvlJc w:val="left"/>
      <w:pPr>
        <w:tabs>
          <w:tab w:val="num" w:pos="2484"/>
        </w:tabs>
        <w:ind w:left="2484" w:hanging="360"/>
      </w:pPr>
      <w:rPr>
        <w:rFonts w:ascii="Symbol" w:hAnsi="Symbol" w:hint="default"/>
      </w:rPr>
    </w:lvl>
    <w:lvl w:ilvl="1" w:tplc="040C0003" w:tentative="1">
      <w:start w:val="1"/>
      <w:numFmt w:val="bullet"/>
      <w:lvlText w:val="o"/>
      <w:lvlJc w:val="left"/>
      <w:pPr>
        <w:tabs>
          <w:tab w:val="num" w:pos="3204"/>
        </w:tabs>
        <w:ind w:left="3204" w:hanging="360"/>
      </w:pPr>
      <w:rPr>
        <w:rFonts w:ascii="Courier New" w:hAnsi="Courier New" w:cs="Courier New" w:hint="default"/>
      </w:rPr>
    </w:lvl>
    <w:lvl w:ilvl="2" w:tplc="040C0005" w:tentative="1">
      <w:start w:val="1"/>
      <w:numFmt w:val="bullet"/>
      <w:lvlText w:val=""/>
      <w:lvlJc w:val="left"/>
      <w:pPr>
        <w:tabs>
          <w:tab w:val="num" w:pos="3924"/>
        </w:tabs>
        <w:ind w:left="3924" w:hanging="360"/>
      </w:pPr>
      <w:rPr>
        <w:rFonts w:ascii="Wingdings" w:hAnsi="Wingdings" w:hint="default"/>
      </w:rPr>
    </w:lvl>
    <w:lvl w:ilvl="3" w:tplc="040C0001" w:tentative="1">
      <w:start w:val="1"/>
      <w:numFmt w:val="bullet"/>
      <w:lvlText w:val=""/>
      <w:lvlJc w:val="left"/>
      <w:pPr>
        <w:tabs>
          <w:tab w:val="num" w:pos="4644"/>
        </w:tabs>
        <w:ind w:left="4644" w:hanging="360"/>
      </w:pPr>
      <w:rPr>
        <w:rFonts w:ascii="Symbol" w:hAnsi="Symbol" w:hint="default"/>
      </w:rPr>
    </w:lvl>
    <w:lvl w:ilvl="4" w:tplc="040C0003" w:tentative="1">
      <w:start w:val="1"/>
      <w:numFmt w:val="bullet"/>
      <w:lvlText w:val="o"/>
      <w:lvlJc w:val="left"/>
      <w:pPr>
        <w:tabs>
          <w:tab w:val="num" w:pos="5364"/>
        </w:tabs>
        <w:ind w:left="5364" w:hanging="360"/>
      </w:pPr>
      <w:rPr>
        <w:rFonts w:ascii="Courier New" w:hAnsi="Courier New" w:cs="Courier New" w:hint="default"/>
      </w:rPr>
    </w:lvl>
    <w:lvl w:ilvl="5" w:tplc="040C0005" w:tentative="1">
      <w:start w:val="1"/>
      <w:numFmt w:val="bullet"/>
      <w:lvlText w:val=""/>
      <w:lvlJc w:val="left"/>
      <w:pPr>
        <w:tabs>
          <w:tab w:val="num" w:pos="6084"/>
        </w:tabs>
        <w:ind w:left="6084" w:hanging="360"/>
      </w:pPr>
      <w:rPr>
        <w:rFonts w:ascii="Wingdings" w:hAnsi="Wingdings" w:hint="default"/>
      </w:rPr>
    </w:lvl>
    <w:lvl w:ilvl="6" w:tplc="040C0001" w:tentative="1">
      <w:start w:val="1"/>
      <w:numFmt w:val="bullet"/>
      <w:lvlText w:val=""/>
      <w:lvlJc w:val="left"/>
      <w:pPr>
        <w:tabs>
          <w:tab w:val="num" w:pos="6804"/>
        </w:tabs>
        <w:ind w:left="6804" w:hanging="360"/>
      </w:pPr>
      <w:rPr>
        <w:rFonts w:ascii="Symbol" w:hAnsi="Symbol" w:hint="default"/>
      </w:rPr>
    </w:lvl>
    <w:lvl w:ilvl="7" w:tplc="040C0003" w:tentative="1">
      <w:start w:val="1"/>
      <w:numFmt w:val="bullet"/>
      <w:lvlText w:val="o"/>
      <w:lvlJc w:val="left"/>
      <w:pPr>
        <w:tabs>
          <w:tab w:val="num" w:pos="7524"/>
        </w:tabs>
        <w:ind w:left="7524" w:hanging="360"/>
      </w:pPr>
      <w:rPr>
        <w:rFonts w:ascii="Courier New" w:hAnsi="Courier New" w:cs="Courier New" w:hint="default"/>
      </w:rPr>
    </w:lvl>
    <w:lvl w:ilvl="8" w:tplc="040C0005" w:tentative="1">
      <w:start w:val="1"/>
      <w:numFmt w:val="bullet"/>
      <w:lvlText w:val=""/>
      <w:lvlJc w:val="left"/>
      <w:pPr>
        <w:tabs>
          <w:tab w:val="num" w:pos="8244"/>
        </w:tabs>
        <w:ind w:left="8244" w:hanging="360"/>
      </w:pPr>
      <w:rPr>
        <w:rFonts w:ascii="Wingdings" w:hAnsi="Wingdings" w:hint="default"/>
      </w:rPr>
    </w:lvl>
  </w:abstractNum>
  <w:abstractNum w:abstractNumId="7" w15:restartNumberingAfterBreak="0">
    <w:nsid w:val="0CE72A2A"/>
    <w:multiLevelType w:val="hybridMultilevel"/>
    <w:tmpl w:val="9F4A585A"/>
    <w:lvl w:ilvl="0" w:tplc="15E8BE28">
      <w:start w:val="4"/>
      <w:numFmt w:val="bullet"/>
      <w:lvlText w:val="-"/>
      <w:lvlJc w:val="left"/>
      <w:pPr>
        <w:ind w:left="927" w:hanging="360"/>
      </w:pPr>
      <w:rPr>
        <w:rFonts w:ascii="Calibri" w:eastAsia="Times New Roman" w:hAnsi="Calibri"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8" w15:restartNumberingAfterBreak="0">
    <w:nsid w:val="0DDD006A"/>
    <w:multiLevelType w:val="hybridMultilevel"/>
    <w:tmpl w:val="76EA74F0"/>
    <w:lvl w:ilvl="0" w:tplc="0CE88B0A">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15:restartNumberingAfterBreak="0">
    <w:nsid w:val="10A07A91"/>
    <w:multiLevelType w:val="hybridMultilevel"/>
    <w:tmpl w:val="A97A462E"/>
    <w:lvl w:ilvl="0" w:tplc="040C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FC3CAA"/>
    <w:multiLevelType w:val="hybridMultilevel"/>
    <w:tmpl w:val="134E0D7E"/>
    <w:lvl w:ilvl="0" w:tplc="AB8A3F20">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1" w15:restartNumberingAfterBreak="0">
    <w:nsid w:val="17E15252"/>
    <w:multiLevelType w:val="hybridMultilevel"/>
    <w:tmpl w:val="9B58FF48"/>
    <w:lvl w:ilvl="0" w:tplc="040C0017">
      <w:start w:val="1"/>
      <w:numFmt w:val="lowerLetter"/>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BAC4BE9"/>
    <w:multiLevelType w:val="hybridMultilevel"/>
    <w:tmpl w:val="8500C5E4"/>
    <w:lvl w:ilvl="0" w:tplc="273C98AC">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3" w15:restartNumberingAfterBreak="0">
    <w:nsid w:val="1C9772D7"/>
    <w:multiLevelType w:val="hybridMultilevel"/>
    <w:tmpl w:val="C7C4280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39543B"/>
    <w:multiLevelType w:val="hybridMultilevel"/>
    <w:tmpl w:val="29E0E0A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235363B4"/>
    <w:multiLevelType w:val="hybridMultilevel"/>
    <w:tmpl w:val="8006CB36"/>
    <w:lvl w:ilvl="0" w:tplc="040C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DC626A"/>
    <w:multiLevelType w:val="hybridMultilevel"/>
    <w:tmpl w:val="AE5EC3C0"/>
    <w:lvl w:ilvl="0" w:tplc="7A7C71B6">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7" w15:restartNumberingAfterBreak="0">
    <w:nsid w:val="2BCD063C"/>
    <w:multiLevelType w:val="singleLevel"/>
    <w:tmpl w:val="BD5E6208"/>
    <w:lvl w:ilvl="0">
      <w:start w:val="1"/>
      <w:numFmt w:val="decimal"/>
      <w:lvlText w:val="%1."/>
      <w:legacy w:legacy="1" w:legacySpace="0" w:legacyIndent="283"/>
      <w:lvlJc w:val="left"/>
      <w:pPr>
        <w:ind w:left="283" w:hanging="283"/>
      </w:pPr>
      <w:rPr>
        <w:b/>
        <w:i w:val="0"/>
      </w:rPr>
    </w:lvl>
  </w:abstractNum>
  <w:abstractNum w:abstractNumId="18" w15:restartNumberingAfterBreak="0">
    <w:nsid w:val="2C8A623B"/>
    <w:multiLevelType w:val="hybridMultilevel"/>
    <w:tmpl w:val="6044AAD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15:restartNumberingAfterBreak="0">
    <w:nsid w:val="2EE003D6"/>
    <w:multiLevelType w:val="hybridMultilevel"/>
    <w:tmpl w:val="3280ADBC"/>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15:restartNumberingAfterBreak="0">
    <w:nsid w:val="306371FB"/>
    <w:multiLevelType w:val="multilevel"/>
    <w:tmpl w:val="72F4543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30CA7AD0"/>
    <w:multiLevelType w:val="hybridMultilevel"/>
    <w:tmpl w:val="B1E2CC40"/>
    <w:lvl w:ilvl="0" w:tplc="040C0001">
      <w:start w:val="1"/>
      <w:numFmt w:val="bullet"/>
      <w:lvlText w:val=""/>
      <w:lvlJc w:val="left"/>
      <w:pPr>
        <w:tabs>
          <w:tab w:val="num" w:pos="1776"/>
        </w:tabs>
        <w:ind w:left="1776" w:hanging="360"/>
      </w:pPr>
      <w:rPr>
        <w:rFonts w:ascii="Symbol" w:hAnsi="Symbol" w:hint="default"/>
      </w:rPr>
    </w:lvl>
    <w:lvl w:ilvl="1" w:tplc="040C0003" w:tentative="1">
      <w:start w:val="1"/>
      <w:numFmt w:val="bullet"/>
      <w:lvlText w:val="o"/>
      <w:lvlJc w:val="left"/>
      <w:pPr>
        <w:tabs>
          <w:tab w:val="num" w:pos="2496"/>
        </w:tabs>
        <w:ind w:left="2496" w:hanging="360"/>
      </w:pPr>
      <w:rPr>
        <w:rFonts w:ascii="Courier New" w:hAnsi="Courier New" w:cs="Courier New" w:hint="default"/>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22" w15:restartNumberingAfterBreak="0">
    <w:nsid w:val="38F00A6A"/>
    <w:multiLevelType w:val="hybridMultilevel"/>
    <w:tmpl w:val="8CEA6D16"/>
    <w:lvl w:ilvl="0" w:tplc="53A8C4E0">
      <w:start w:val="1"/>
      <w:numFmt w:val="bullet"/>
      <w:lvlText w:val="–"/>
      <w:lvlJc w:val="left"/>
      <w:pPr>
        <w:tabs>
          <w:tab w:val="num" w:pos="720"/>
        </w:tabs>
        <w:ind w:left="720" w:hanging="360"/>
      </w:pPr>
      <w:rPr>
        <w:rFonts w:ascii="Times New Roman" w:hAnsi="Times New Roman" w:hint="default"/>
      </w:rPr>
    </w:lvl>
    <w:lvl w:ilvl="1" w:tplc="4EBCE6E4">
      <w:start w:val="1"/>
      <w:numFmt w:val="bullet"/>
      <w:lvlText w:val="–"/>
      <w:lvlJc w:val="left"/>
      <w:pPr>
        <w:tabs>
          <w:tab w:val="num" w:pos="1440"/>
        </w:tabs>
        <w:ind w:left="1440" w:hanging="360"/>
      </w:pPr>
      <w:rPr>
        <w:rFonts w:ascii="Times New Roman" w:hAnsi="Times New Roman" w:hint="default"/>
      </w:rPr>
    </w:lvl>
    <w:lvl w:ilvl="2" w:tplc="592A3268" w:tentative="1">
      <w:start w:val="1"/>
      <w:numFmt w:val="bullet"/>
      <w:lvlText w:val="–"/>
      <w:lvlJc w:val="left"/>
      <w:pPr>
        <w:tabs>
          <w:tab w:val="num" w:pos="2160"/>
        </w:tabs>
        <w:ind w:left="2160" w:hanging="360"/>
      </w:pPr>
      <w:rPr>
        <w:rFonts w:ascii="Times New Roman" w:hAnsi="Times New Roman" w:hint="default"/>
      </w:rPr>
    </w:lvl>
    <w:lvl w:ilvl="3" w:tplc="3F642B18" w:tentative="1">
      <w:start w:val="1"/>
      <w:numFmt w:val="bullet"/>
      <w:lvlText w:val="–"/>
      <w:lvlJc w:val="left"/>
      <w:pPr>
        <w:tabs>
          <w:tab w:val="num" w:pos="2880"/>
        </w:tabs>
        <w:ind w:left="2880" w:hanging="360"/>
      </w:pPr>
      <w:rPr>
        <w:rFonts w:ascii="Times New Roman" w:hAnsi="Times New Roman" w:hint="default"/>
      </w:rPr>
    </w:lvl>
    <w:lvl w:ilvl="4" w:tplc="AFD60FFE" w:tentative="1">
      <w:start w:val="1"/>
      <w:numFmt w:val="bullet"/>
      <w:lvlText w:val="–"/>
      <w:lvlJc w:val="left"/>
      <w:pPr>
        <w:tabs>
          <w:tab w:val="num" w:pos="3600"/>
        </w:tabs>
        <w:ind w:left="3600" w:hanging="360"/>
      </w:pPr>
      <w:rPr>
        <w:rFonts w:ascii="Times New Roman" w:hAnsi="Times New Roman" w:hint="default"/>
      </w:rPr>
    </w:lvl>
    <w:lvl w:ilvl="5" w:tplc="C37CEA32" w:tentative="1">
      <w:start w:val="1"/>
      <w:numFmt w:val="bullet"/>
      <w:lvlText w:val="–"/>
      <w:lvlJc w:val="left"/>
      <w:pPr>
        <w:tabs>
          <w:tab w:val="num" w:pos="4320"/>
        </w:tabs>
        <w:ind w:left="4320" w:hanging="360"/>
      </w:pPr>
      <w:rPr>
        <w:rFonts w:ascii="Times New Roman" w:hAnsi="Times New Roman" w:hint="default"/>
      </w:rPr>
    </w:lvl>
    <w:lvl w:ilvl="6" w:tplc="37147086" w:tentative="1">
      <w:start w:val="1"/>
      <w:numFmt w:val="bullet"/>
      <w:lvlText w:val="–"/>
      <w:lvlJc w:val="left"/>
      <w:pPr>
        <w:tabs>
          <w:tab w:val="num" w:pos="5040"/>
        </w:tabs>
        <w:ind w:left="5040" w:hanging="360"/>
      </w:pPr>
      <w:rPr>
        <w:rFonts w:ascii="Times New Roman" w:hAnsi="Times New Roman" w:hint="default"/>
      </w:rPr>
    </w:lvl>
    <w:lvl w:ilvl="7" w:tplc="3AC024E4" w:tentative="1">
      <w:start w:val="1"/>
      <w:numFmt w:val="bullet"/>
      <w:lvlText w:val="–"/>
      <w:lvlJc w:val="left"/>
      <w:pPr>
        <w:tabs>
          <w:tab w:val="num" w:pos="5760"/>
        </w:tabs>
        <w:ind w:left="5760" w:hanging="360"/>
      </w:pPr>
      <w:rPr>
        <w:rFonts w:ascii="Times New Roman" w:hAnsi="Times New Roman" w:hint="default"/>
      </w:rPr>
    </w:lvl>
    <w:lvl w:ilvl="8" w:tplc="89A289D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C6B0717"/>
    <w:multiLevelType w:val="hybridMultilevel"/>
    <w:tmpl w:val="2AE88ED8"/>
    <w:lvl w:ilvl="0" w:tplc="59243F34">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24" w15:restartNumberingAfterBreak="0">
    <w:nsid w:val="419D713F"/>
    <w:multiLevelType w:val="hybridMultilevel"/>
    <w:tmpl w:val="142C415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5" w15:restartNumberingAfterBreak="0">
    <w:nsid w:val="44CA4997"/>
    <w:multiLevelType w:val="hybridMultilevel"/>
    <w:tmpl w:val="994A126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48A704D2"/>
    <w:multiLevelType w:val="hybridMultilevel"/>
    <w:tmpl w:val="3322FA8C"/>
    <w:lvl w:ilvl="0" w:tplc="040C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655605"/>
    <w:multiLevelType w:val="hybridMultilevel"/>
    <w:tmpl w:val="99C458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DB27129"/>
    <w:multiLevelType w:val="hybridMultilevel"/>
    <w:tmpl w:val="E3D6177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07B3C5E"/>
    <w:multiLevelType w:val="hybridMultilevel"/>
    <w:tmpl w:val="5A26D614"/>
    <w:lvl w:ilvl="0" w:tplc="040C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977FFE"/>
    <w:multiLevelType w:val="hybridMultilevel"/>
    <w:tmpl w:val="0B2CDCCE"/>
    <w:lvl w:ilvl="0" w:tplc="040C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AC5431"/>
    <w:multiLevelType w:val="multilevel"/>
    <w:tmpl w:val="00000009"/>
    <w:lvl w:ilvl="0">
      <w:start w:val="6"/>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613C77F8"/>
    <w:multiLevelType w:val="hybridMultilevel"/>
    <w:tmpl w:val="7590B73E"/>
    <w:lvl w:ilvl="0" w:tplc="040C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661B7D"/>
    <w:multiLevelType w:val="hybridMultilevel"/>
    <w:tmpl w:val="85F8E8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5C4D50"/>
    <w:multiLevelType w:val="hybridMultilevel"/>
    <w:tmpl w:val="8724F528"/>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15:restartNumberingAfterBreak="0">
    <w:nsid w:val="6CF5326D"/>
    <w:multiLevelType w:val="multilevel"/>
    <w:tmpl w:val="881E5D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2DE778B"/>
    <w:multiLevelType w:val="hybridMultilevel"/>
    <w:tmpl w:val="C4BE2BAE"/>
    <w:lvl w:ilvl="0" w:tplc="00000004">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86B034A"/>
    <w:multiLevelType w:val="hybridMultilevel"/>
    <w:tmpl w:val="BFA2381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15:restartNumberingAfterBreak="0">
    <w:nsid w:val="7C995E30"/>
    <w:multiLevelType w:val="hybridMultilevel"/>
    <w:tmpl w:val="27A09E1E"/>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19"/>
  </w:num>
  <w:num w:numId="4">
    <w:abstractNumId w:val="37"/>
  </w:num>
  <w:num w:numId="5">
    <w:abstractNumId w:val="13"/>
  </w:num>
  <w:num w:numId="6">
    <w:abstractNumId w:val="24"/>
  </w:num>
  <w:num w:numId="7">
    <w:abstractNumId w:val="9"/>
  </w:num>
  <w:num w:numId="8">
    <w:abstractNumId w:val="30"/>
  </w:num>
  <w:num w:numId="9">
    <w:abstractNumId w:val="26"/>
  </w:num>
  <w:num w:numId="10">
    <w:abstractNumId w:val="29"/>
  </w:num>
  <w:num w:numId="11">
    <w:abstractNumId w:val="15"/>
  </w:num>
  <w:num w:numId="12">
    <w:abstractNumId w:val="25"/>
  </w:num>
  <w:num w:numId="13">
    <w:abstractNumId w:val="6"/>
  </w:num>
  <w:num w:numId="14">
    <w:abstractNumId w:val="21"/>
  </w:num>
  <w:num w:numId="15">
    <w:abstractNumId w:val="18"/>
  </w:num>
  <w:num w:numId="16">
    <w:abstractNumId w:val="32"/>
  </w:num>
  <w:num w:numId="17">
    <w:abstractNumId w:val="14"/>
  </w:num>
  <w:num w:numId="18">
    <w:abstractNumId w:val="5"/>
  </w:num>
  <w:num w:numId="19">
    <w:abstractNumId w:val="34"/>
  </w:num>
  <w:num w:numId="20">
    <w:abstractNumId w:val="3"/>
  </w:num>
  <w:num w:numId="21">
    <w:abstractNumId w:val="35"/>
  </w:num>
  <w:num w:numId="22">
    <w:abstractNumId w:val="31"/>
  </w:num>
  <w:num w:numId="23">
    <w:abstractNumId w:val="11"/>
  </w:num>
  <w:num w:numId="24">
    <w:abstractNumId w:val="17"/>
  </w:num>
  <w:num w:numId="25">
    <w:abstractNumId w:val="0"/>
    <w:lvlOverride w:ilvl="0">
      <w:lvl w:ilvl="0">
        <w:start w:val="1"/>
        <w:numFmt w:val="bullet"/>
        <w:lvlText w:val=""/>
        <w:legacy w:legacy="1" w:legacySpace="57" w:legacyIndent="284"/>
        <w:lvlJc w:val="left"/>
        <w:pPr>
          <w:ind w:left="284" w:hanging="284"/>
        </w:pPr>
        <w:rPr>
          <w:rFonts w:ascii="Symbol" w:hAnsi="Symbol" w:hint="default"/>
        </w:rPr>
      </w:lvl>
    </w:lvlOverride>
  </w:num>
  <w:num w:numId="26">
    <w:abstractNumId w:val="33"/>
  </w:num>
  <w:num w:numId="27">
    <w:abstractNumId w:val="20"/>
  </w:num>
  <w:num w:numId="28">
    <w:abstractNumId w:val="4"/>
  </w:num>
  <w:num w:numId="29">
    <w:abstractNumId w:val="36"/>
  </w:num>
  <w:num w:numId="30">
    <w:abstractNumId w:val="16"/>
  </w:num>
  <w:num w:numId="31">
    <w:abstractNumId w:val="23"/>
  </w:num>
  <w:num w:numId="32">
    <w:abstractNumId w:val="38"/>
  </w:num>
  <w:num w:numId="33">
    <w:abstractNumId w:val="28"/>
  </w:num>
  <w:num w:numId="34">
    <w:abstractNumId w:val="27"/>
  </w:num>
  <w:num w:numId="35">
    <w:abstractNumId w:val="8"/>
  </w:num>
  <w:num w:numId="36">
    <w:abstractNumId w:val="10"/>
  </w:num>
  <w:num w:numId="37">
    <w:abstractNumId w:val="12"/>
  </w:num>
  <w:num w:numId="38">
    <w:abstractNumId w:val="22"/>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3A8"/>
    <w:rsid w:val="00005299"/>
    <w:rsid w:val="00021AC4"/>
    <w:rsid w:val="00044FD7"/>
    <w:rsid w:val="00045CDB"/>
    <w:rsid w:val="00086048"/>
    <w:rsid w:val="000B7479"/>
    <w:rsid w:val="000C03DA"/>
    <w:rsid w:val="000C5B34"/>
    <w:rsid w:val="00122A53"/>
    <w:rsid w:val="00137288"/>
    <w:rsid w:val="001558AD"/>
    <w:rsid w:val="0016702A"/>
    <w:rsid w:val="00170399"/>
    <w:rsid w:val="001839F6"/>
    <w:rsid w:val="001B0EE0"/>
    <w:rsid w:val="001B282D"/>
    <w:rsid w:val="001F7D4F"/>
    <w:rsid w:val="00206770"/>
    <w:rsid w:val="00207683"/>
    <w:rsid w:val="002136BE"/>
    <w:rsid w:val="002213A2"/>
    <w:rsid w:val="00224474"/>
    <w:rsid w:val="00251A36"/>
    <w:rsid w:val="00251FB5"/>
    <w:rsid w:val="0025573F"/>
    <w:rsid w:val="002726E8"/>
    <w:rsid w:val="002818B5"/>
    <w:rsid w:val="002A74D4"/>
    <w:rsid w:val="002C2F93"/>
    <w:rsid w:val="002D008C"/>
    <w:rsid w:val="002E07E6"/>
    <w:rsid w:val="002E38C2"/>
    <w:rsid w:val="002E4D92"/>
    <w:rsid w:val="00324E0C"/>
    <w:rsid w:val="0034559F"/>
    <w:rsid w:val="00345F69"/>
    <w:rsid w:val="00360168"/>
    <w:rsid w:val="00371D56"/>
    <w:rsid w:val="00377CDD"/>
    <w:rsid w:val="003914F9"/>
    <w:rsid w:val="003956F4"/>
    <w:rsid w:val="003A1503"/>
    <w:rsid w:val="003A2D64"/>
    <w:rsid w:val="003A787E"/>
    <w:rsid w:val="003B3E7D"/>
    <w:rsid w:val="003B41CE"/>
    <w:rsid w:val="003E4631"/>
    <w:rsid w:val="00412859"/>
    <w:rsid w:val="00442713"/>
    <w:rsid w:val="004A0513"/>
    <w:rsid w:val="004A4CF3"/>
    <w:rsid w:val="004D37EF"/>
    <w:rsid w:val="00536C9A"/>
    <w:rsid w:val="00545735"/>
    <w:rsid w:val="00545E7E"/>
    <w:rsid w:val="00550159"/>
    <w:rsid w:val="005559CC"/>
    <w:rsid w:val="00597AFA"/>
    <w:rsid w:val="005B6519"/>
    <w:rsid w:val="005E6B75"/>
    <w:rsid w:val="005F0EE1"/>
    <w:rsid w:val="0063378F"/>
    <w:rsid w:val="0063650C"/>
    <w:rsid w:val="0064320B"/>
    <w:rsid w:val="00644240"/>
    <w:rsid w:val="006907CB"/>
    <w:rsid w:val="00693A01"/>
    <w:rsid w:val="0069764C"/>
    <w:rsid w:val="006B401C"/>
    <w:rsid w:val="006B76CD"/>
    <w:rsid w:val="006C03A8"/>
    <w:rsid w:val="006C0D75"/>
    <w:rsid w:val="006E07A5"/>
    <w:rsid w:val="0070066A"/>
    <w:rsid w:val="00744F20"/>
    <w:rsid w:val="007636AF"/>
    <w:rsid w:val="0077418E"/>
    <w:rsid w:val="007C22B4"/>
    <w:rsid w:val="00811424"/>
    <w:rsid w:val="0086590F"/>
    <w:rsid w:val="008B660B"/>
    <w:rsid w:val="008B68F0"/>
    <w:rsid w:val="008F00E7"/>
    <w:rsid w:val="008F4BFD"/>
    <w:rsid w:val="00915AF8"/>
    <w:rsid w:val="00917965"/>
    <w:rsid w:val="009409CA"/>
    <w:rsid w:val="00965AFF"/>
    <w:rsid w:val="009A0BF3"/>
    <w:rsid w:val="009A4C68"/>
    <w:rsid w:val="009B0F4C"/>
    <w:rsid w:val="009B650B"/>
    <w:rsid w:val="009C5D80"/>
    <w:rsid w:val="009C7F90"/>
    <w:rsid w:val="009F0558"/>
    <w:rsid w:val="00A17AAD"/>
    <w:rsid w:val="00A371C9"/>
    <w:rsid w:val="00A46550"/>
    <w:rsid w:val="00A56857"/>
    <w:rsid w:val="00A60331"/>
    <w:rsid w:val="00A6498F"/>
    <w:rsid w:val="00A64A12"/>
    <w:rsid w:val="00A66703"/>
    <w:rsid w:val="00A70EC7"/>
    <w:rsid w:val="00A84461"/>
    <w:rsid w:val="00A86700"/>
    <w:rsid w:val="00AC1F94"/>
    <w:rsid w:val="00AD35E8"/>
    <w:rsid w:val="00AD60AC"/>
    <w:rsid w:val="00AE6494"/>
    <w:rsid w:val="00B14ECE"/>
    <w:rsid w:val="00B155BD"/>
    <w:rsid w:val="00B16F9E"/>
    <w:rsid w:val="00B36328"/>
    <w:rsid w:val="00B57E15"/>
    <w:rsid w:val="00B62728"/>
    <w:rsid w:val="00B80DEF"/>
    <w:rsid w:val="00BA4231"/>
    <w:rsid w:val="00BB6FDE"/>
    <w:rsid w:val="00BC0BBF"/>
    <w:rsid w:val="00BD0C1C"/>
    <w:rsid w:val="00BF3055"/>
    <w:rsid w:val="00C10F02"/>
    <w:rsid w:val="00C213FE"/>
    <w:rsid w:val="00C24CFD"/>
    <w:rsid w:val="00C266E2"/>
    <w:rsid w:val="00C32720"/>
    <w:rsid w:val="00C46DB6"/>
    <w:rsid w:val="00C52544"/>
    <w:rsid w:val="00C55B75"/>
    <w:rsid w:val="00C6516F"/>
    <w:rsid w:val="00C80E27"/>
    <w:rsid w:val="00C84924"/>
    <w:rsid w:val="00CA6BEA"/>
    <w:rsid w:val="00CD6320"/>
    <w:rsid w:val="00CD6515"/>
    <w:rsid w:val="00D12DC5"/>
    <w:rsid w:val="00D14867"/>
    <w:rsid w:val="00D32DB0"/>
    <w:rsid w:val="00D57191"/>
    <w:rsid w:val="00D602FC"/>
    <w:rsid w:val="00D86976"/>
    <w:rsid w:val="00D87746"/>
    <w:rsid w:val="00D9108C"/>
    <w:rsid w:val="00DD6F14"/>
    <w:rsid w:val="00E045D7"/>
    <w:rsid w:val="00E060E3"/>
    <w:rsid w:val="00E121B1"/>
    <w:rsid w:val="00E263E6"/>
    <w:rsid w:val="00E34C08"/>
    <w:rsid w:val="00E40309"/>
    <w:rsid w:val="00E51352"/>
    <w:rsid w:val="00E53CEC"/>
    <w:rsid w:val="00EB1854"/>
    <w:rsid w:val="00EE41F2"/>
    <w:rsid w:val="00EF5AD1"/>
    <w:rsid w:val="00F071B0"/>
    <w:rsid w:val="00F11109"/>
    <w:rsid w:val="00F50F66"/>
    <w:rsid w:val="00F81753"/>
    <w:rsid w:val="00F81E72"/>
    <w:rsid w:val="00F925EE"/>
    <w:rsid w:val="00FA6D15"/>
    <w:rsid w:val="00FB19A9"/>
    <w:rsid w:val="00FB5779"/>
    <w:rsid w:val="00FC6640"/>
    <w:rsid w:val="00FD15B2"/>
    <w:rsid w:val="00FD2A16"/>
    <w:rsid w:val="00FD7DEF"/>
    <w:rsid w:val="00FE2025"/>
    <w:rsid w:val="00FE5512"/>
    <w:rsid w:val="00FE6341"/>
    <w:rsid w:val="00FF71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09C598-69A6-4D7C-B555-7D80E942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D75"/>
    <w:pPr>
      <w:suppressAutoHyphens/>
    </w:pPr>
    <w:rPr>
      <w:sz w:val="24"/>
      <w:szCs w:val="24"/>
      <w:lang w:eastAsia="ar-SA"/>
    </w:rPr>
  </w:style>
  <w:style w:type="paragraph" w:styleId="Titre1">
    <w:name w:val="heading 1"/>
    <w:basedOn w:val="Normal"/>
    <w:next w:val="Paragraphe"/>
    <w:qFormat/>
    <w:rsid w:val="006C0D75"/>
    <w:pPr>
      <w:keepNext/>
      <w:pBdr>
        <w:top w:val="single" w:sz="8" w:space="1" w:color="000000"/>
        <w:left w:val="single" w:sz="8" w:space="4" w:color="000000"/>
        <w:bottom w:val="single" w:sz="8" w:space="1" w:color="000000"/>
        <w:right w:val="single" w:sz="8" w:space="4" w:color="000000"/>
      </w:pBdr>
      <w:shd w:val="clear" w:color="auto" w:fill="F2F2F2"/>
      <w:spacing w:before="360" w:after="360"/>
      <w:jc w:val="center"/>
      <w:outlineLvl w:val="0"/>
    </w:pPr>
    <w:rPr>
      <w:rFonts w:ascii="Arial" w:hAnsi="Arial" w:cs="Arial"/>
      <w:b/>
      <w:bCs/>
      <w:kern w:val="1"/>
      <w:sz w:val="32"/>
      <w:szCs w:val="32"/>
    </w:rPr>
  </w:style>
  <w:style w:type="paragraph" w:styleId="Titre2">
    <w:name w:val="heading 2"/>
    <w:basedOn w:val="Normal"/>
    <w:next w:val="Paragraphe"/>
    <w:qFormat/>
    <w:rsid w:val="006C0D75"/>
    <w:pPr>
      <w:keepNext/>
      <w:numPr>
        <w:ilvl w:val="1"/>
        <w:numId w:val="1"/>
      </w:numPr>
      <w:spacing w:before="240" w:after="60"/>
      <w:outlineLvl w:val="1"/>
    </w:pPr>
    <w:rPr>
      <w:rFonts w:ascii="Arial" w:hAnsi="Arial" w:cs="Arial"/>
      <w:b/>
      <w:bCs/>
      <w:i/>
      <w:iCs/>
      <w:sz w:val="28"/>
      <w:szCs w:val="28"/>
    </w:rPr>
  </w:style>
  <w:style w:type="paragraph" w:styleId="Titre3">
    <w:name w:val="heading 3"/>
    <w:basedOn w:val="Normal"/>
    <w:next w:val="Normal"/>
    <w:qFormat/>
    <w:rsid w:val="006C0D75"/>
    <w:pPr>
      <w:keepNext/>
      <w:keepLines/>
      <w:spacing w:before="48" w:after="48"/>
      <w:ind w:left="708" w:right="-284" w:firstLine="708"/>
      <w:jc w:val="both"/>
      <w:outlineLvl w:val="2"/>
    </w:pPr>
    <w:rPr>
      <w:rFonts w:ascii="Courier New" w:hAnsi="Courier New" w:cs="Courier New"/>
      <w:b/>
      <w:bCs/>
      <w:iCs/>
      <w:sz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6C0D75"/>
    <w:rPr>
      <w:rFonts w:ascii="Times New Roman" w:eastAsia="Times New Roman" w:hAnsi="Times New Roman" w:cs="Times New Roman"/>
    </w:rPr>
  </w:style>
  <w:style w:type="character" w:customStyle="1" w:styleId="WW8Num1z1">
    <w:name w:val="WW8Num1z1"/>
    <w:rsid w:val="006C0D75"/>
    <w:rPr>
      <w:rFonts w:ascii="Courier New" w:hAnsi="Courier New"/>
    </w:rPr>
  </w:style>
  <w:style w:type="character" w:customStyle="1" w:styleId="WW8Num1z2">
    <w:name w:val="WW8Num1z2"/>
    <w:rsid w:val="006C0D75"/>
    <w:rPr>
      <w:rFonts w:ascii="Wingdings" w:hAnsi="Wingdings"/>
    </w:rPr>
  </w:style>
  <w:style w:type="character" w:customStyle="1" w:styleId="WW8Num1z3">
    <w:name w:val="WW8Num1z3"/>
    <w:rsid w:val="006C0D75"/>
    <w:rPr>
      <w:rFonts w:ascii="Symbol" w:hAnsi="Symbol"/>
    </w:rPr>
  </w:style>
  <w:style w:type="character" w:customStyle="1" w:styleId="WW8Num2z0">
    <w:name w:val="WW8Num2z0"/>
    <w:rsid w:val="006C0D75"/>
    <w:rPr>
      <w:rFonts w:ascii="Times New Roman" w:eastAsia="Times New Roman" w:hAnsi="Times New Roman" w:cs="Times New Roman"/>
    </w:rPr>
  </w:style>
  <w:style w:type="character" w:customStyle="1" w:styleId="WW8Num2z1">
    <w:name w:val="WW8Num2z1"/>
    <w:rsid w:val="006C0D75"/>
    <w:rPr>
      <w:rFonts w:ascii="Courier New" w:hAnsi="Courier New"/>
    </w:rPr>
  </w:style>
  <w:style w:type="character" w:customStyle="1" w:styleId="WW8Num2z2">
    <w:name w:val="WW8Num2z2"/>
    <w:rsid w:val="006C0D75"/>
    <w:rPr>
      <w:rFonts w:ascii="Wingdings" w:hAnsi="Wingdings"/>
    </w:rPr>
  </w:style>
  <w:style w:type="character" w:customStyle="1" w:styleId="WW8Num2z3">
    <w:name w:val="WW8Num2z3"/>
    <w:rsid w:val="006C0D75"/>
    <w:rPr>
      <w:rFonts w:ascii="Symbol" w:hAnsi="Symbol"/>
    </w:rPr>
  </w:style>
  <w:style w:type="character" w:customStyle="1" w:styleId="WW8Num3z0">
    <w:name w:val="WW8Num3z0"/>
    <w:rsid w:val="006C0D75"/>
    <w:rPr>
      <w:rFonts w:ascii="Symbol" w:hAnsi="Symbol"/>
      <w:sz w:val="20"/>
    </w:rPr>
  </w:style>
  <w:style w:type="character" w:customStyle="1" w:styleId="WW8Num3z1">
    <w:name w:val="WW8Num3z1"/>
    <w:rsid w:val="006C0D75"/>
    <w:rPr>
      <w:rFonts w:ascii="Courier New" w:hAnsi="Courier New"/>
      <w:sz w:val="20"/>
    </w:rPr>
  </w:style>
  <w:style w:type="character" w:customStyle="1" w:styleId="WW8Num3z2">
    <w:name w:val="WW8Num3z2"/>
    <w:rsid w:val="006C0D75"/>
    <w:rPr>
      <w:rFonts w:ascii="Wingdings" w:hAnsi="Wingdings"/>
      <w:sz w:val="20"/>
    </w:rPr>
  </w:style>
  <w:style w:type="character" w:customStyle="1" w:styleId="WW8Num4z1">
    <w:name w:val="WW8Num4z1"/>
    <w:rsid w:val="006C0D75"/>
    <w:rPr>
      <w:rFonts w:ascii="Verdana" w:eastAsia="Times New Roman" w:hAnsi="Verdana" w:cs="Times New Roman"/>
    </w:rPr>
  </w:style>
  <w:style w:type="character" w:customStyle="1" w:styleId="WW8Num5z0">
    <w:name w:val="WW8Num5z0"/>
    <w:rsid w:val="006C0D75"/>
    <w:rPr>
      <w:rFonts w:ascii="Symbol" w:hAnsi="Symbol"/>
      <w:sz w:val="20"/>
    </w:rPr>
  </w:style>
  <w:style w:type="character" w:customStyle="1" w:styleId="WW8Num5z1">
    <w:name w:val="WW8Num5z1"/>
    <w:rsid w:val="006C0D75"/>
    <w:rPr>
      <w:rFonts w:ascii="Courier New" w:hAnsi="Courier New"/>
      <w:sz w:val="20"/>
    </w:rPr>
  </w:style>
  <w:style w:type="character" w:customStyle="1" w:styleId="WW8Num5z2">
    <w:name w:val="WW8Num5z2"/>
    <w:rsid w:val="006C0D75"/>
    <w:rPr>
      <w:rFonts w:ascii="Wingdings" w:hAnsi="Wingdings"/>
      <w:sz w:val="20"/>
    </w:rPr>
  </w:style>
  <w:style w:type="character" w:customStyle="1" w:styleId="WW8Num6z0">
    <w:name w:val="WW8Num6z0"/>
    <w:rsid w:val="006C0D75"/>
    <w:rPr>
      <w:rFonts w:ascii="Times New Roman" w:eastAsia="Times New Roman" w:hAnsi="Times New Roman" w:cs="Times New Roman"/>
    </w:rPr>
  </w:style>
  <w:style w:type="character" w:customStyle="1" w:styleId="WW8Num6z1">
    <w:name w:val="WW8Num6z1"/>
    <w:rsid w:val="006C0D75"/>
    <w:rPr>
      <w:rFonts w:ascii="Courier New" w:hAnsi="Courier New"/>
    </w:rPr>
  </w:style>
  <w:style w:type="character" w:customStyle="1" w:styleId="WW8Num6z2">
    <w:name w:val="WW8Num6z2"/>
    <w:rsid w:val="006C0D75"/>
    <w:rPr>
      <w:rFonts w:ascii="Wingdings" w:hAnsi="Wingdings"/>
    </w:rPr>
  </w:style>
  <w:style w:type="character" w:customStyle="1" w:styleId="WW8Num6z3">
    <w:name w:val="WW8Num6z3"/>
    <w:rsid w:val="006C0D75"/>
    <w:rPr>
      <w:rFonts w:ascii="Symbol" w:hAnsi="Symbol"/>
    </w:rPr>
  </w:style>
  <w:style w:type="character" w:customStyle="1" w:styleId="WW8Num7z0">
    <w:name w:val="WW8Num7z0"/>
    <w:rsid w:val="006C0D75"/>
    <w:rPr>
      <w:rFonts w:ascii="Times New Roman" w:eastAsia="Times New Roman" w:hAnsi="Times New Roman" w:cs="Times New Roman"/>
    </w:rPr>
  </w:style>
  <w:style w:type="character" w:customStyle="1" w:styleId="WW8Num7z1">
    <w:name w:val="WW8Num7z1"/>
    <w:rsid w:val="006C0D75"/>
    <w:rPr>
      <w:rFonts w:ascii="Courier New" w:hAnsi="Courier New" w:cs="Courier New"/>
    </w:rPr>
  </w:style>
  <w:style w:type="character" w:customStyle="1" w:styleId="WW8Num7z2">
    <w:name w:val="WW8Num7z2"/>
    <w:rsid w:val="006C0D75"/>
    <w:rPr>
      <w:rFonts w:ascii="Wingdings" w:hAnsi="Wingdings"/>
    </w:rPr>
  </w:style>
  <w:style w:type="character" w:customStyle="1" w:styleId="WW8Num7z3">
    <w:name w:val="WW8Num7z3"/>
    <w:rsid w:val="006C0D75"/>
    <w:rPr>
      <w:rFonts w:ascii="Symbol" w:hAnsi="Symbol"/>
    </w:rPr>
  </w:style>
  <w:style w:type="character" w:customStyle="1" w:styleId="WW8Num10z0">
    <w:name w:val="WW8Num10z0"/>
    <w:rsid w:val="006C0D75"/>
    <w:rPr>
      <w:b w:val="0"/>
      <w:i w:val="0"/>
      <w:sz w:val="22"/>
    </w:rPr>
  </w:style>
  <w:style w:type="character" w:customStyle="1" w:styleId="Policepardfaut1">
    <w:name w:val="Police par défaut1"/>
    <w:rsid w:val="006C0D75"/>
  </w:style>
  <w:style w:type="character" w:customStyle="1" w:styleId="Bullets">
    <w:name w:val="Bullets"/>
    <w:rsid w:val="006C0D75"/>
    <w:rPr>
      <w:rFonts w:ascii="OpenSymbol" w:eastAsia="OpenSymbol" w:hAnsi="OpenSymbol" w:cs="OpenSymbol"/>
    </w:rPr>
  </w:style>
  <w:style w:type="paragraph" w:customStyle="1" w:styleId="Heading">
    <w:name w:val="Heading"/>
    <w:basedOn w:val="Normal"/>
    <w:next w:val="Corpsdetexte"/>
    <w:rsid w:val="006C0D75"/>
    <w:pPr>
      <w:keepNext/>
      <w:spacing w:before="240" w:after="120"/>
    </w:pPr>
    <w:rPr>
      <w:rFonts w:ascii="Liberation Sans" w:eastAsia="DejaVu Sans" w:hAnsi="Liberation Sans" w:cs="DejaVu Sans"/>
      <w:sz w:val="28"/>
      <w:szCs w:val="28"/>
    </w:rPr>
  </w:style>
  <w:style w:type="paragraph" w:styleId="Corpsdetexte">
    <w:name w:val="Body Text"/>
    <w:basedOn w:val="Normal"/>
    <w:rsid w:val="006C0D75"/>
    <w:pPr>
      <w:jc w:val="both"/>
    </w:pPr>
    <w:rPr>
      <w:rFonts w:ascii="Arial" w:hAnsi="Arial"/>
    </w:rPr>
  </w:style>
  <w:style w:type="paragraph" w:styleId="Liste">
    <w:name w:val="List"/>
    <w:basedOn w:val="Corpsdetexte"/>
    <w:rsid w:val="006C0D75"/>
  </w:style>
  <w:style w:type="paragraph" w:customStyle="1" w:styleId="Lgende1">
    <w:name w:val="Légende1"/>
    <w:basedOn w:val="Normal"/>
    <w:rsid w:val="006C0D75"/>
    <w:pPr>
      <w:suppressLineNumbers/>
      <w:spacing w:before="120" w:after="120"/>
    </w:pPr>
    <w:rPr>
      <w:i/>
      <w:iCs/>
    </w:rPr>
  </w:style>
  <w:style w:type="paragraph" w:customStyle="1" w:styleId="Index">
    <w:name w:val="Index"/>
    <w:basedOn w:val="Normal"/>
    <w:rsid w:val="006C0D75"/>
    <w:pPr>
      <w:suppressLineNumbers/>
    </w:pPr>
  </w:style>
  <w:style w:type="paragraph" w:styleId="En-tte">
    <w:name w:val="header"/>
    <w:basedOn w:val="Normal"/>
    <w:rsid w:val="006C0D75"/>
    <w:pPr>
      <w:tabs>
        <w:tab w:val="center" w:pos="4536"/>
        <w:tab w:val="right" w:pos="9072"/>
      </w:tabs>
    </w:pPr>
  </w:style>
  <w:style w:type="paragraph" w:styleId="Pieddepage">
    <w:name w:val="footer"/>
    <w:basedOn w:val="Normal"/>
    <w:rsid w:val="006C0D75"/>
    <w:pPr>
      <w:tabs>
        <w:tab w:val="center" w:pos="4536"/>
        <w:tab w:val="right" w:pos="9072"/>
      </w:tabs>
    </w:pPr>
  </w:style>
  <w:style w:type="paragraph" w:styleId="Retraitcorpsdetexte">
    <w:name w:val="Body Text Indent"/>
    <w:basedOn w:val="Normal"/>
    <w:rsid w:val="006C0D75"/>
    <w:pPr>
      <w:keepNext/>
      <w:keepLines/>
      <w:spacing w:before="48" w:after="48"/>
      <w:ind w:right="-284" w:firstLine="708"/>
      <w:jc w:val="both"/>
    </w:pPr>
  </w:style>
  <w:style w:type="paragraph" w:customStyle="1" w:styleId="Paragraphe">
    <w:name w:val="Paragraphe"/>
    <w:basedOn w:val="Normal"/>
    <w:rsid w:val="006C0D75"/>
    <w:pPr>
      <w:ind w:firstLine="567"/>
      <w:jc w:val="both"/>
    </w:pPr>
  </w:style>
  <w:style w:type="paragraph" w:customStyle="1" w:styleId="Preformatted">
    <w:name w:val="Preformatted"/>
    <w:basedOn w:val="Normal"/>
    <w:rsid w:val="006C0D75"/>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0"/>
    </w:rPr>
  </w:style>
  <w:style w:type="paragraph" w:customStyle="1" w:styleId="texte">
    <w:name w:val="texte"/>
    <w:basedOn w:val="Normal"/>
    <w:rsid w:val="006C0D75"/>
    <w:pPr>
      <w:spacing w:before="280" w:after="280"/>
      <w:ind w:left="1134"/>
      <w:jc w:val="both"/>
    </w:pPr>
    <w:rPr>
      <w:rFonts w:ascii="Verdana" w:eastAsia="Arial Unicode MS" w:hAnsi="Verdana" w:cs="Arial Unicode MS"/>
      <w:color w:val="000000"/>
      <w:sz w:val="20"/>
      <w:szCs w:val="20"/>
    </w:rPr>
  </w:style>
  <w:style w:type="paragraph" w:styleId="NormalWeb">
    <w:name w:val="Normal (Web)"/>
    <w:basedOn w:val="Normal"/>
    <w:rsid w:val="006C0D75"/>
    <w:pPr>
      <w:spacing w:before="280" w:after="280"/>
      <w:ind w:left="1134"/>
      <w:jc w:val="both"/>
    </w:pPr>
    <w:rPr>
      <w:rFonts w:ascii="Verdana" w:eastAsia="Arial Unicode MS" w:hAnsi="Verdana" w:cs="Arial Unicode MS"/>
      <w:color w:val="000000"/>
      <w:sz w:val="20"/>
      <w:szCs w:val="20"/>
    </w:rPr>
  </w:style>
  <w:style w:type="table" w:styleId="Grilledutableau">
    <w:name w:val="Table Grid"/>
    <w:basedOn w:val="TableauNormal"/>
    <w:rsid w:val="00AD35E8"/>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semiHidden/>
    <w:rsid w:val="003E4631"/>
    <w:rPr>
      <w:sz w:val="20"/>
      <w:szCs w:val="20"/>
    </w:rPr>
  </w:style>
  <w:style w:type="character" w:styleId="Appelnotedebasdep">
    <w:name w:val="footnote reference"/>
    <w:basedOn w:val="Policepardfaut"/>
    <w:semiHidden/>
    <w:rsid w:val="003E4631"/>
    <w:rPr>
      <w:vertAlign w:val="superscript"/>
    </w:rPr>
  </w:style>
  <w:style w:type="character" w:customStyle="1" w:styleId="code">
    <w:name w:val="code"/>
    <w:basedOn w:val="Policepardfaut"/>
    <w:rsid w:val="00B14ECE"/>
    <w:rPr>
      <w:rFonts w:ascii="Courier New" w:hAnsi="Courier New"/>
      <w:i/>
      <w:sz w:val="22"/>
    </w:rPr>
  </w:style>
  <w:style w:type="paragraph" w:styleId="Textedebulles">
    <w:name w:val="Balloon Text"/>
    <w:basedOn w:val="Normal"/>
    <w:link w:val="TextedebullesCar"/>
    <w:rsid w:val="00AE6494"/>
    <w:rPr>
      <w:rFonts w:ascii="Tahoma" w:hAnsi="Tahoma" w:cs="Tahoma"/>
      <w:sz w:val="16"/>
      <w:szCs w:val="16"/>
    </w:rPr>
  </w:style>
  <w:style w:type="character" w:customStyle="1" w:styleId="TextedebullesCar">
    <w:name w:val="Texte de bulles Car"/>
    <w:basedOn w:val="Policepardfaut"/>
    <w:link w:val="Textedebulles"/>
    <w:rsid w:val="00AE6494"/>
    <w:rPr>
      <w:rFonts w:ascii="Tahoma" w:hAnsi="Tahoma" w:cs="Tahoma"/>
      <w:sz w:val="16"/>
      <w:szCs w:val="16"/>
      <w:lang w:eastAsia="ar-SA"/>
    </w:rPr>
  </w:style>
  <w:style w:type="paragraph" w:styleId="Paragraphedeliste">
    <w:name w:val="List Paragraph"/>
    <w:basedOn w:val="Normal"/>
    <w:uiPriority w:val="34"/>
    <w:qFormat/>
    <w:rsid w:val="00BF3055"/>
    <w:pPr>
      <w:ind w:left="708"/>
    </w:pPr>
  </w:style>
  <w:style w:type="character" w:customStyle="1" w:styleId="WW-NumberingSymbols11">
    <w:name w:val="WW-Numbering Symbols11"/>
    <w:rsid w:val="00E34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744815">
      <w:bodyDiv w:val="1"/>
      <w:marLeft w:val="0"/>
      <w:marRight w:val="0"/>
      <w:marTop w:val="0"/>
      <w:marBottom w:val="0"/>
      <w:divBdr>
        <w:top w:val="none" w:sz="0" w:space="0" w:color="auto"/>
        <w:left w:val="none" w:sz="0" w:space="0" w:color="auto"/>
        <w:bottom w:val="none" w:sz="0" w:space="0" w:color="auto"/>
        <w:right w:val="none" w:sz="0" w:space="0" w:color="auto"/>
      </w:divBdr>
    </w:div>
    <w:div w:id="674117247">
      <w:bodyDiv w:val="1"/>
      <w:marLeft w:val="0"/>
      <w:marRight w:val="0"/>
      <w:marTop w:val="0"/>
      <w:marBottom w:val="0"/>
      <w:divBdr>
        <w:top w:val="none" w:sz="0" w:space="0" w:color="auto"/>
        <w:left w:val="none" w:sz="0" w:space="0" w:color="auto"/>
        <w:bottom w:val="none" w:sz="0" w:space="0" w:color="auto"/>
        <w:right w:val="none" w:sz="0" w:space="0" w:color="auto"/>
      </w:divBdr>
    </w:div>
    <w:div w:id="694422988">
      <w:bodyDiv w:val="1"/>
      <w:marLeft w:val="0"/>
      <w:marRight w:val="0"/>
      <w:marTop w:val="0"/>
      <w:marBottom w:val="0"/>
      <w:divBdr>
        <w:top w:val="none" w:sz="0" w:space="0" w:color="auto"/>
        <w:left w:val="none" w:sz="0" w:space="0" w:color="auto"/>
        <w:bottom w:val="none" w:sz="0" w:space="0" w:color="auto"/>
        <w:right w:val="none" w:sz="0" w:space="0" w:color="auto"/>
      </w:divBdr>
    </w:div>
    <w:div w:id="1155489226">
      <w:bodyDiv w:val="1"/>
      <w:marLeft w:val="0"/>
      <w:marRight w:val="0"/>
      <w:marTop w:val="0"/>
      <w:marBottom w:val="0"/>
      <w:divBdr>
        <w:top w:val="none" w:sz="0" w:space="0" w:color="auto"/>
        <w:left w:val="none" w:sz="0" w:space="0" w:color="auto"/>
        <w:bottom w:val="none" w:sz="0" w:space="0" w:color="auto"/>
        <w:right w:val="none" w:sz="0" w:space="0" w:color="auto"/>
      </w:divBdr>
    </w:div>
    <w:div w:id="144395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9F29D-B748-47B5-9CF7-D8162D5BB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892</Words>
  <Characters>4909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Gestion de la mémoire</vt:lpstr>
    </vt:vector>
  </TitlesOfParts>
  <Company>Windows-Trust</Company>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la mémoire</dc:title>
  <dc:creator>Mostefaoui</dc:creator>
  <cp:lastModifiedBy>Paul PITIOT</cp:lastModifiedBy>
  <cp:revision>4</cp:revision>
  <cp:lastPrinted>2012-12-12T14:38:00Z</cp:lastPrinted>
  <dcterms:created xsi:type="dcterms:W3CDTF">2016-03-31T13:20:00Z</dcterms:created>
  <dcterms:modified xsi:type="dcterms:W3CDTF">2017-03-01T09:19:00Z</dcterms:modified>
</cp:coreProperties>
</file>